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05FD9">
      <w:pPr>
        <w:pStyle w:val="2"/>
        <w:tabs>
          <w:tab w:val="left" w:pos="1524"/>
        </w:tabs>
        <w:spacing w:before="1"/>
        <w:ind w:right="278"/>
      </w:pPr>
      <w:r>
        <w:rPr>
          <w:lang w:val="en-IN" w:eastAsia="en-IN"/>
        </w:rPr>
        <w:drawing>
          <wp:inline distT="0" distB="0" distL="0" distR="0">
            <wp:extent cx="4006850" cy="1097280"/>
            <wp:effectExtent l="0" t="0" r="0" b="7620"/>
            <wp:docPr id="102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C8AA">
      <w:pPr>
        <w:pStyle w:val="7"/>
        <w:spacing w:before="173"/>
        <w:rPr>
          <w:b/>
          <w:sz w:val="20"/>
        </w:rPr>
      </w:pPr>
      <w:r>
        <w:rPr>
          <w:b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437515</wp:posOffset>
            </wp:positionV>
            <wp:extent cx="2771775" cy="770890"/>
            <wp:effectExtent l="0" t="0" r="0" b="0"/>
            <wp:wrapTopAndBottom/>
            <wp:docPr id="102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320C8">
      <w:pPr>
        <w:pStyle w:val="7"/>
        <w:rPr>
          <w:b/>
          <w:sz w:val="22"/>
        </w:rPr>
      </w:pPr>
      <w:r>
        <w:rPr>
          <w:b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4490085</wp:posOffset>
            </wp:positionH>
            <wp:positionV relativeFrom="paragraph">
              <wp:posOffset>274955</wp:posOffset>
            </wp:positionV>
            <wp:extent cx="2335530" cy="615950"/>
            <wp:effectExtent l="0" t="0" r="0" b="0"/>
            <wp:wrapTopAndBottom/>
            <wp:docPr id="1028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5529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9F3E7">
      <w:pPr>
        <w:pStyle w:val="7"/>
        <w:rPr>
          <w:b/>
          <w:sz w:val="22"/>
        </w:rPr>
      </w:pPr>
    </w:p>
    <w:p w14:paraId="3DC0450A">
      <w:pPr>
        <w:pStyle w:val="7"/>
        <w:rPr>
          <w:b/>
          <w:sz w:val="22"/>
        </w:rPr>
      </w:pPr>
    </w:p>
    <w:p w14:paraId="46D2A523">
      <w:pPr>
        <w:pStyle w:val="7"/>
        <w:spacing w:before="120"/>
        <w:rPr>
          <w:b/>
          <w:sz w:val="22"/>
        </w:rPr>
      </w:pPr>
    </w:p>
    <w:p w14:paraId="0D2328F4">
      <w:pPr>
        <w:pStyle w:val="2"/>
        <w:spacing w:line="1000" w:lineRule="atLeast"/>
        <w:ind w:left="2839" w:right="2799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 xml:space="preserve">Science </w:t>
      </w:r>
      <w:r>
        <w:rPr>
          <w:spacing w:val="-2"/>
        </w:rPr>
        <w:t>2023-2026</w:t>
      </w:r>
    </w:p>
    <w:p w14:paraId="6AFB7BB0">
      <w:pPr>
        <w:pStyle w:val="3"/>
        <w:spacing w:before="14"/>
        <w:ind w:left="21"/>
        <w:jc w:val="center"/>
      </w:pPr>
      <w:r>
        <w:rPr>
          <w:spacing w:val="-2"/>
        </w:rPr>
        <w:t>BATCH</w:t>
      </w:r>
    </w:p>
    <w:p w14:paraId="36511778">
      <w:pPr>
        <w:pStyle w:val="7"/>
        <w:spacing w:before="83"/>
        <w:rPr>
          <w:b/>
          <w:sz w:val="31"/>
        </w:rPr>
      </w:pPr>
    </w:p>
    <w:p w14:paraId="7BE5BF04">
      <w:pPr>
        <w:ind w:right="204"/>
        <w:jc w:val="center"/>
        <w:rPr>
          <w:b/>
          <w:sz w:val="31"/>
        </w:rPr>
      </w:pPr>
      <w:r>
        <w:rPr>
          <w:b/>
          <w:sz w:val="31"/>
        </w:rPr>
        <w:t>V</w:t>
      </w:r>
      <w:r>
        <w:rPr>
          <w:b/>
          <w:spacing w:val="11"/>
          <w:sz w:val="31"/>
        </w:rPr>
        <w:t xml:space="preserve"> </w:t>
      </w:r>
      <w:r>
        <w:rPr>
          <w:b/>
          <w:spacing w:val="-2"/>
          <w:sz w:val="31"/>
        </w:rPr>
        <w:t>–Semester</w:t>
      </w:r>
    </w:p>
    <w:p w14:paraId="729C080B">
      <w:pPr>
        <w:pStyle w:val="7"/>
        <w:rPr>
          <w:b/>
          <w:sz w:val="31"/>
        </w:rPr>
      </w:pPr>
    </w:p>
    <w:p w14:paraId="01ED6813">
      <w:pPr>
        <w:pStyle w:val="7"/>
        <w:spacing w:before="130"/>
        <w:rPr>
          <w:b/>
          <w:sz w:val="31"/>
        </w:rPr>
      </w:pPr>
    </w:p>
    <w:p w14:paraId="492DFA62">
      <w:pPr>
        <w:tabs>
          <w:tab w:val="left" w:pos="3379"/>
          <w:tab w:val="left" w:pos="3815"/>
        </w:tabs>
        <w:spacing w:before="1"/>
        <w:ind w:left="1713"/>
        <w:rPr>
          <w:rFonts w:hint="default"/>
          <w:b/>
          <w:spacing w:val="-2"/>
          <w:sz w:val="31"/>
        </w:rPr>
      </w:pPr>
      <w:r>
        <w:rPr>
          <w:b/>
          <w:sz w:val="36"/>
        </w:rPr>
        <w:t>NM</w:t>
      </w:r>
      <w:r>
        <w:rPr>
          <w:b/>
          <w:spacing w:val="-1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</w:r>
      <w:r>
        <w:rPr>
          <w:rFonts w:hint="default"/>
          <w:b/>
          <w:spacing w:val="-2"/>
          <w:sz w:val="31"/>
        </w:rPr>
        <w:t>2C91422CD7DF7BD88414CD8C9C0B19AB</w:t>
      </w:r>
    </w:p>
    <w:p w14:paraId="6B999D08">
      <w:pPr>
        <w:pStyle w:val="7"/>
        <w:rPr>
          <w:b/>
          <w:sz w:val="31"/>
        </w:rPr>
      </w:pPr>
      <w:bookmarkStart w:id="0" w:name="_GoBack"/>
      <w:bookmarkEnd w:id="0"/>
    </w:p>
    <w:p w14:paraId="3C9106ED">
      <w:pPr>
        <w:pStyle w:val="7"/>
        <w:spacing w:before="119"/>
        <w:rPr>
          <w:b/>
          <w:sz w:val="31"/>
        </w:rPr>
      </w:pPr>
    </w:p>
    <w:p w14:paraId="34FD0366">
      <w:pPr>
        <w:pStyle w:val="2"/>
        <w:tabs>
          <w:tab w:val="left" w:pos="1666"/>
        </w:tabs>
        <w:ind w:right="285"/>
      </w:pPr>
      <w:r>
        <w:rPr>
          <w:spacing w:val="-2"/>
        </w:rPr>
        <w:t>Class</w:t>
      </w:r>
      <w:r>
        <w:tab/>
      </w:r>
      <w:r>
        <w:t>:</w:t>
      </w:r>
      <w:r>
        <w:rPr>
          <w:spacing w:val="-9"/>
        </w:rPr>
        <w:t xml:space="preserve"> </w:t>
      </w:r>
      <w:r>
        <w:t>III</w:t>
      </w:r>
      <w:r>
        <w:rPr>
          <w:spacing w:val="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B.Sc</w:t>
      </w:r>
      <w:r>
        <w:rPr>
          <w:spacing w:val="-2"/>
        </w:rPr>
        <w:t xml:space="preserve"> </w:t>
      </w:r>
      <w:r>
        <w:t>(Computer</w:t>
      </w:r>
      <w:r>
        <w:rPr>
          <w:spacing w:val="-1"/>
        </w:rPr>
        <w:t xml:space="preserve"> </w:t>
      </w:r>
      <w:r>
        <w:rPr>
          <w:spacing w:val="-2"/>
        </w:rPr>
        <w:t>Science)</w:t>
      </w:r>
    </w:p>
    <w:p w14:paraId="6050DB51">
      <w:pPr>
        <w:pStyle w:val="2"/>
        <w:sectPr>
          <w:type w:val="continuous"/>
          <w:pgSz w:w="12240" w:h="15840"/>
          <w:pgMar w:top="1140" w:right="720" w:bottom="280" w:left="72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3"/>
            <w:right w:val="single" w:color="000000" w:sz="18" w:space="23"/>
          </w:pgBorders>
          <w:cols w:space="720" w:num="1"/>
        </w:sectPr>
      </w:pPr>
    </w:p>
    <w:p w14:paraId="6162E582">
      <w:pPr>
        <w:pStyle w:val="7"/>
        <w:rPr>
          <w:b/>
          <w:sz w:val="43"/>
        </w:rPr>
      </w:pPr>
    </w:p>
    <w:p w14:paraId="3276D5C9">
      <w:pPr>
        <w:pStyle w:val="7"/>
        <w:spacing w:before="7"/>
        <w:rPr>
          <w:b/>
          <w:sz w:val="43"/>
        </w:rPr>
      </w:pPr>
    </w:p>
    <w:p w14:paraId="69BD55A1">
      <w:pPr>
        <w:ind w:left="279" w:right="278"/>
        <w:jc w:val="center"/>
        <w:rPr>
          <w:b/>
          <w:sz w:val="43"/>
        </w:rPr>
      </w:pPr>
      <w:r>
        <w:rPr>
          <w:b/>
          <w:color w:val="2C2828"/>
          <w:sz w:val="43"/>
        </w:rPr>
        <w:t>Laptop</w:t>
      </w:r>
      <w:r>
        <w:rPr>
          <w:b/>
          <w:color w:val="2C2828"/>
          <w:spacing w:val="21"/>
          <w:sz w:val="43"/>
        </w:rPr>
        <w:t xml:space="preserve"> </w:t>
      </w:r>
      <w:r>
        <w:rPr>
          <w:b/>
          <w:color w:val="2C2828"/>
          <w:sz w:val="43"/>
        </w:rPr>
        <w:t>Request</w:t>
      </w:r>
      <w:r>
        <w:rPr>
          <w:b/>
          <w:color w:val="2C2828"/>
          <w:spacing w:val="29"/>
          <w:sz w:val="43"/>
        </w:rPr>
        <w:t xml:space="preserve"> </w:t>
      </w:r>
      <w:r>
        <w:rPr>
          <w:b/>
          <w:color w:val="2C2828"/>
          <w:sz w:val="43"/>
        </w:rPr>
        <w:t>Catalog</w:t>
      </w:r>
      <w:r>
        <w:rPr>
          <w:b/>
          <w:color w:val="2C2828"/>
          <w:spacing w:val="-4"/>
          <w:sz w:val="43"/>
        </w:rPr>
        <w:t xml:space="preserve"> Item</w:t>
      </w:r>
    </w:p>
    <w:p w14:paraId="7EDD07FD">
      <w:pPr>
        <w:pStyle w:val="7"/>
        <w:spacing w:before="337"/>
        <w:rPr>
          <w:b/>
          <w:sz w:val="43"/>
        </w:rPr>
      </w:pPr>
    </w:p>
    <w:p w14:paraId="3655838B">
      <w:pPr>
        <w:tabs>
          <w:tab w:val="left" w:pos="3605"/>
          <w:tab w:val="left" w:pos="3965"/>
        </w:tabs>
        <w:ind w:left="826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4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</w:r>
      <w:r>
        <w:rPr>
          <w:spacing w:val="-2"/>
          <w:sz w:val="36"/>
        </w:rPr>
        <w:t>NM2025TMID15603</w:t>
      </w:r>
    </w:p>
    <w:p w14:paraId="1E3216FF">
      <w:pPr>
        <w:pStyle w:val="7"/>
        <w:spacing w:before="43"/>
        <w:rPr>
          <w:sz w:val="36"/>
        </w:rPr>
      </w:pPr>
    </w:p>
    <w:p w14:paraId="32A2B586">
      <w:pPr>
        <w:pStyle w:val="2"/>
        <w:tabs>
          <w:tab w:val="left" w:pos="3544"/>
          <w:tab w:val="left" w:pos="3965"/>
        </w:tabs>
        <w:ind w:left="826"/>
        <w:jc w:val="left"/>
        <w:rPr>
          <w:b w:val="0"/>
        </w:rPr>
      </w:pPr>
      <w:r>
        <w:t>Team</w:t>
      </w:r>
      <w:r>
        <w:rPr>
          <w:spacing w:val="-11"/>
        </w:rPr>
        <w:t xml:space="preserve"> </w:t>
      </w:r>
      <w:r>
        <w:rPr>
          <w:spacing w:val="-2"/>
        </w:rPr>
        <w:t>Members</w:t>
      </w:r>
      <w:r>
        <w:tab/>
      </w:r>
      <w:r>
        <w:rPr>
          <w:spacing w:val="-10"/>
        </w:rPr>
        <w:t>:</w:t>
      </w:r>
      <w:r>
        <w:tab/>
      </w:r>
      <w:r>
        <w:rPr>
          <w:b w:val="0"/>
          <w:spacing w:val="-10"/>
        </w:rPr>
        <w:t>4</w:t>
      </w:r>
    </w:p>
    <w:p w14:paraId="07D7A79A">
      <w:pPr>
        <w:pStyle w:val="4"/>
        <w:rPr>
          <w:b w:val="0"/>
        </w:rPr>
      </w:pPr>
    </w:p>
    <w:p w14:paraId="39E5162D">
      <w:pPr>
        <w:pStyle w:val="4"/>
        <w:rPr>
          <w:b w:val="0"/>
        </w:rPr>
      </w:pPr>
      <w:r>
        <w:rPr>
          <w:b w:val="0"/>
        </w:rPr>
        <w:t>Team</w:t>
      </w:r>
      <w:r>
        <w:rPr>
          <w:b w:val="0"/>
          <w:spacing w:val="-17"/>
        </w:rPr>
        <w:t xml:space="preserve"> </w:t>
      </w:r>
      <w:r>
        <w:rPr>
          <w:b w:val="0"/>
        </w:rPr>
        <w:t>Leader</w:t>
      </w:r>
      <w:r>
        <w:rPr>
          <w:b w:val="0"/>
        </w:rPr>
        <w:tab/>
      </w:r>
      <w:r>
        <w:rPr>
          <w:b w:val="0"/>
        </w:rPr>
        <w:t xml:space="preserve">     </w:t>
      </w:r>
      <w:r>
        <w:rPr>
          <w:b w:val="0"/>
          <w:spacing w:val="-56"/>
        </w:rPr>
        <w:t xml:space="preserve"> </w:t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</w:t>
      </w:r>
      <w:r>
        <w:rPr>
          <w:b w:val="0"/>
        </w:rPr>
        <w:t xml:space="preserve"> U.SREEMATHY</w:t>
      </w:r>
    </w:p>
    <w:p w14:paraId="09805DBE">
      <w:pPr>
        <w:pStyle w:val="4"/>
        <w:rPr>
          <w:b w:val="0"/>
        </w:rPr>
      </w:pPr>
      <w:r>
        <w:rPr>
          <w:b w:val="0"/>
        </w:rPr>
        <w:t xml:space="preserve">Team Member 1    </w:t>
      </w:r>
      <w:r>
        <w:rPr>
          <w:b w:val="0"/>
          <w:spacing w:val="-10"/>
        </w:rPr>
        <w:t>:</w:t>
      </w:r>
      <w:r>
        <w:rPr>
          <w:rFonts w:hint="default"/>
          <w:b w:val="0"/>
          <w:spacing w:val="-10"/>
          <w:lang w:val="en-US"/>
        </w:rPr>
        <w:t xml:space="preserve">   </w:t>
      </w:r>
      <w:r>
        <w:rPr>
          <w:b w:val="0"/>
        </w:rPr>
        <w:t>K.ANBUKKARA</w:t>
      </w:r>
      <w:r>
        <w:rPr>
          <w:rFonts w:hint="default"/>
          <w:b w:val="0"/>
          <w:lang w:val="en-US"/>
        </w:rPr>
        <w:t>S</w:t>
      </w:r>
      <w:r>
        <w:rPr>
          <w:b w:val="0"/>
        </w:rPr>
        <w:t>I</w:t>
      </w:r>
    </w:p>
    <w:p w14:paraId="39C82AE2">
      <w:pPr>
        <w:pStyle w:val="4"/>
        <w:rPr>
          <w:b w:val="0"/>
        </w:rPr>
      </w:pPr>
      <w:r>
        <w:rPr>
          <w:b w:val="0"/>
        </w:rPr>
        <w:t xml:space="preserve">Team Member 2   </w:t>
      </w:r>
      <w:r>
        <w:rPr>
          <w:b w:val="0"/>
          <w:spacing w:val="-56"/>
        </w:rPr>
        <w:t xml:space="preserve">  </w:t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 </w:t>
      </w:r>
      <w:r>
        <w:rPr>
          <w:b w:val="0"/>
        </w:rPr>
        <w:t>A.NISHA</w:t>
      </w:r>
      <w:r>
        <w:rPr>
          <w:rFonts w:hint="default"/>
          <w:b w:val="0"/>
          <w:lang w:val="en-US"/>
        </w:rPr>
        <w:t>N</w:t>
      </w:r>
      <w:r>
        <w:rPr>
          <w:b w:val="0"/>
        </w:rPr>
        <w:t>THI</w:t>
      </w:r>
    </w:p>
    <w:p w14:paraId="0E0AC6D7">
      <w:pPr>
        <w:pStyle w:val="4"/>
        <w:rPr>
          <w:b w:val="0"/>
          <w:sz w:val="31"/>
        </w:rPr>
      </w:pPr>
      <w:r>
        <w:rPr>
          <w:b w:val="0"/>
        </w:rPr>
        <w:t>Team</w:t>
      </w:r>
      <w:r>
        <w:rPr>
          <w:b w:val="0"/>
          <w:spacing w:val="-16"/>
        </w:rPr>
        <w:t xml:space="preserve"> </w:t>
      </w:r>
      <w:r>
        <w:rPr>
          <w:b w:val="0"/>
        </w:rPr>
        <w:t>Member</w:t>
      </w:r>
      <w:r>
        <w:rPr>
          <w:b w:val="0"/>
          <w:spacing w:val="-8"/>
        </w:rPr>
        <w:t xml:space="preserve"> </w:t>
      </w:r>
      <w:r>
        <w:rPr>
          <w:b w:val="0"/>
          <w:spacing w:val="-10"/>
        </w:rPr>
        <w:t>3</w:t>
      </w:r>
      <w:r>
        <w:rPr>
          <w:b w:val="0"/>
        </w:rPr>
        <w:t xml:space="preserve">    </w:t>
      </w:r>
      <w:r>
        <w:rPr>
          <w:b w:val="0"/>
          <w:spacing w:val="-10"/>
        </w:rPr>
        <w:t>:</w:t>
      </w:r>
      <w:r>
        <w:rPr>
          <w:b w:val="0"/>
        </w:rPr>
        <w:t xml:space="preserve"> </w:t>
      </w:r>
      <w:r>
        <w:rPr>
          <w:rFonts w:hint="default"/>
          <w:b w:val="0"/>
          <w:lang w:val="en-US"/>
        </w:rPr>
        <w:t xml:space="preserve"> </w:t>
      </w:r>
      <w:r>
        <w:rPr>
          <w:b w:val="0"/>
        </w:rPr>
        <w:t>P.ULAGANATHAN</w:t>
      </w:r>
    </w:p>
    <w:p w14:paraId="7CCECD4C">
      <w:pPr>
        <w:pStyle w:val="7"/>
        <w:rPr>
          <w:sz w:val="31"/>
        </w:rPr>
      </w:pPr>
    </w:p>
    <w:p w14:paraId="1530F3D4">
      <w:pPr>
        <w:pStyle w:val="7"/>
        <w:spacing w:before="84"/>
        <w:rPr>
          <w:sz w:val="31"/>
        </w:rPr>
      </w:pPr>
    </w:p>
    <w:p w14:paraId="50B82BA2">
      <w:pPr>
        <w:pStyle w:val="4"/>
        <w:ind w:left="721" w:firstLine="0"/>
      </w:pPr>
      <w:r>
        <w:rPr>
          <w:spacing w:val="-2"/>
        </w:rPr>
        <w:t>Problem</w:t>
      </w:r>
      <w:r>
        <w:rPr>
          <w:spacing w:val="-14"/>
        </w:rPr>
        <w:t xml:space="preserve"> </w:t>
      </w:r>
      <w:r>
        <w:rPr>
          <w:spacing w:val="-2"/>
        </w:rPr>
        <w:t>Statement:</w:t>
      </w:r>
    </w:p>
    <w:p w14:paraId="55BF0772">
      <w:pPr>
        <w:pStyle w:val="7"/>
        <w:spacing w:before="135"/>
        <w:rPr>
          <w:b/>
        </w:rPr>
      </w:pPr>
    </w:p>
    <w:p w14:paraId="7AE5970B">
      <w:pPr>
        <w:spacing w:line="288" w:lineRule="auto"/>
        <w:ind w:left="721" w:right="700" w:firstLine="705"/>
        <w:jc w:val="both"/>
        <w:rPr>
          <w:sz w:val="25"/>
        </w:rPr>
      </w:pPr>
      <w:r>
        <w:rPr>
          <w:sz w:val="25"/>
        </w:rPr>
        <w:t>In many organizations, the process of requesting a laptop for new or existing employees</w:t>
      </w:r>
      <w:r>
        <w:rPr>
          <w:spacing w:val="40"/>
          <w:sz w:val="25"/>
        </w:rPr>
        <w:t xml:space="preserve"> </w:t>
      </w:r>
      <w:r>
        <w:rPr>
          <w:sz w:val="25"/>
        </w:rPr>
        <w:t>is</w:t>
      </w:r>
      <w:r>
        <w:rPr>
          <w:spacing w:val="40"/>
          <w:sz w:val="25"/>
        </w:rPr>
        <w:t xml:space="preserve"> </w:t>
      </w:r>
      <w:r>
        <w:rPr>
          <w:sz w:val="25"/>
        </w:rPr>
        <w:t>manual,</w:t>
      </w:r>
      <w:r>
        <w:rPr>
          <w:spacing w:val="40"/>
          <w:sz w:val="25"/>
        </w:rPr>
        <w:t xml:space="preserve"> </w:t>
      </w:r>
      <w:r>
        <w:rPr>
          <w:sz w:val="25"/>
        </w:rPr>
        <w:t>inconsistent,</w:t>
      </w:r>
      <w:r>
        <w:rPr>
          <w:spacing w:val="40"/>
          <w:sz w:val="25"/>
        </w:rPr>
        <w:t xml:space="preserve"> </w:t>
      </w:r>
      <w:r>
        <w:rPr>
          <w:sz w:val="25"/>
        </w:rPr>
        <w:t>or</w:t>
      </w:r>
      <w:r>
        <w:rPr>
          <w:spacing w:val="40"/>
          <w:sz w:val="25"/>
        </w:rPr>
        <w:t xml:space="preserve"> </w:t>
      </w:r>
      <w:r>
        <w:rPr>
          <w:sz w:val="25"/>
        </w:rPr>
        <w:t>lacks</w:t>
      </w:r>
      <w:r>
        <w:rPr>
          <w:spacing w:val="40"/>
          <w:sz w:val="25"/>
        </w:rPr>
        <w:t xml:space="preserve"> </w:t>
      </w:r>
      <w:r>
        <w:rPr>
          <w:sz w:val="25"/>
        </w:rPr>
        <w:t>standardization.</w:t>
      </w:r>
      <w:r>
        <w:rPr>
          <w:spacing w:val="40"/>
          <w:sz w:val="25"/>
        </w:rPr>
        <w:t xml:space="preserve"> </w:t>
      </w:r>
      <w:r>
        <w:rPr>
          <w:sz w:val="25"/>
        </w:rPr>
        <w:t>Employees</w:t>
      </w:r>
      <w:r>
        <w:rPr>
          <w:spacing w:val="40"/>
          <w:sz w:val="25"/>
        </w:rPr>
        <w:t xml:space="preserve"> </w:t>
      </w:r>
      <w:r>
        <w:rPr>
          <w:sz w:val="25"/>
        </w:rPr>
        <w:t>often</w:t>
      </w:r>
      <w:r>
        <w:rPr>
          <w:spacing w:val="40"/>
          <w:sz w:val="25"/>
        </w:rPr>
        <w:t xml:space="preserve"> </w:t>
      </w:r>
      <w:r>
        <w:rPr>
          <w:sz w:val="25"/>
        </w:rPr>
        <w:t>rely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on email chains, informal communication, or outdated request forms, which leads to </w:t>
      </w:r>
      <w:r>
        <w:rPr>
          <w:spacing w:val="17"/>
          <w:sz w:val="25"/>
        </w:rPr>
        <w:t xml:space="preserve">delays, </w:t>
      </w:r>
      <w:r>
        <w:rPr>
          <w:sz w:val="25"/>
        </w:rPr>
        <w:t>miscommunication, and lack of visibility into request status. Furthermore, IT departments struggle</w:t>
      </w:r>
      <w:r>
        <w:rPr>
          <w:spacing w:val="40"/>
          <w:sz w:val="25"/>
        </w:rPr>
        <w:t xml:space="preserve"> </w:t>
      </w:r>
      <w:r>
        <w:rPr>
          <w:sz w:val="25"/>
        </w:rPr>
        <w:t>to</w:t>
      </w:r>
      <w:r>
        <w:rPr>
          <w:spacing w:val="40"/>
          <w:sz w:val="25"/>
        </w:rPr>
        <w:t xml:space="preserve"> </w:t>
      </w:r>
      <w:r>
        <w:rPr>
          <w:sz w:val="25"/>
        </w:rPr>
        <w:t>track</w:t>
      </w:r>
      <w:r>
        <w:rPr>
          <w:spacing w:val="36"/>
          <w:sz w:val="25"/>
        </w:rPr>
        <w:t xml:space="preserve"> </w:t>
      </w:r>
      <w:r>
        <w:rPr>
          <w:sz w:val="25"/>
        </w:rPr>
        <w:t>inventory, prioritize</w:t>
      </w:r>
      <w:r>
        <w:rPr>
          <w:spacing w:val="34"/>
          <w:sz w:val="25"/>
        </w:rPr>
        <w:t xml:space="preserve"> </w:t>
      </w:r>
      <w:r>
        <w:rPr>
          <w:sz w:val="25"/>
        </w:rPr>
        <w:t>urgent</w:t>
      </w:r>
      <w:r>
        <w:rPr>
          <w:spacing w:val="30"/>
          <w:sz w:val="25"/>
        </w:rPr>
        <w:t xml:space="preserve"> </w:t>
      </w:r>
      <w:r>
        <w:rPr>
          <w:sz w:val="25"/>
        </w:rPr>
        <w:t>needs, and</w:t>
      </w:r>
      <w:r>
        <w:rPr>
          <w:spacing w:val="36"/>
          <w:sz w:val="25"/>
        </w:rPr>
        <w:t xml:space="preserve"> </w:t>
      </w:r>
      <w:r>
        <w:rPr>
          <w:sz w:val="25"/>
        </w:rPr>
        <w:t>manage</w:t>
      </w:r>
      <w:r>
        <w:rPr>
          <w:spacing w:val="34"/>
          <w:sz w:val="25"/>
        </w:rPr>
        <w:t xml:space="preserve"> </w:t>
      </w:r>
      <w:r>
        <w:rPr>
          <w:sz w:val="25"/>
        </w:rPr>
        <w:t>approvals</w:t>
      </w:r>
      <w:r>
        <w:rPr>
          <w:spacing w:val="32"/>
          <w:sz w:val="25"/>
        </w:rPr>
        <w:t xml:space="preserve"> </w:t>
      </w:r>
      <w:r>
        <w:rPr>
          <w:sz w:val="25"/>
        </w:rPr>
        <w:t>efficiently.</w:t>
      </w:r>
    </w:p>
    <w:p w14:paraId="77BB1A69">
      <w:pPr>
        <w:pStyle w:val="7"/>
        <w:spacing w:before="124"/>
        <w:rPr>
          <w:sz w:val="25"/>
        </w:rPr>
      </w:pPr>
    </w:p>
    <w:p w14:paraId="3867828E">
      <w:pPr>
        <w:pStyle w:val="3"/>
      </w:pPr>
      <w:r>
        <w:rPr>
          <w:spacing w:val="-2"/>
        </w:rPr>
        <w:t>Objective:</w:t>
      </w:r>
    </w:p>
    <w:p w14:paraId="598A4605">
      <w:pPr>
        <w:pStyle w:val="4"/>
        <w:numPr>
          <w:ilvl w:val="0"/>
          <w:numId w:val="1"/>
        </w:numPr>
        <w:tabs>
          <w:tab w:val="left" w:pos="1440"/>
        </w:tabs>
        <w:spacing w:before="182"/>
        <w:ind w:left="1440" w:hanging="359"/>
      </w:pPr>
      <w:r>
        <w:t>Streamline</w:t>
      </w:r>
      <w:r>
        <w:rPr>
          <w:spacing w:val="-5"/>
        </w:rPr>
        <w:t xml:space="preserve"> </w:t>
      </w:r>
      <w:r>
        <w:t>laptop</w:t>
      </w:r>
      <w:r>
        <w:rPr>
          <w:spacing w:val="-9"/>
        </w:rPr>
        <w:t xml:space="preserve"> </w:t>
      </w:r>
      <w:r>
        <w:rPr>
          <w:spacing w:val="-2"/>
        </w:rPr>
        <w:t>requests:</w:t>
      </w:r>
    </w:p>
    <w:p w14:paraId="5D6B1827">
      <w:pPr>
        <w:spacing w:before="216"/>
        <w:ind w:left="1803"/>
        <w:rPr>
          <w:sz w:val="25"/>
        </w:rPr>
      </w:pPr>
      <w:r>
        <w:rPr>
          <w:sz w:val="25"/>
        </w:rPr>
        <w:t>Provide</w:t>
      </w:r>
      <w:r>
        <w:rPr>
          <w:spacing w:val="24"/>
          <w:sz w:val="25"/>
        </w:rPr>
        <w:t xml:space="preserve"> </w:t>
      </w:r>
      <w:r>
        <w:rPr>
          <w:sz w:val="25"/>
        </w:rPr>
        <w:t>a</w:t>
      </w:r>
      <w:r>
        <w:rPr>
          <w:spacing w:val="47"/>
          <w:sz w:val="25"/>
        </w:rPr>
        <w:t xml:space="preserve"> </w:t>
      </w:r>
      <w:r>
        <w:rPr>
          <w:sz w:val="25"/>
        </w:rPr>
        <w:t>centralized</w:t>
      </w:r>
      <w:r>
        <w:rPr>
          <w:spacing w:val="28"/>
          <w:sz w:val="25"/>
        </w:rPr>
        <w:t xml:space="preserve"> </w:t>
      </w:r>
      <w:r>
        <w:rPr>
          <w:sz w:val="25"/>
        </w:rPr>
        <w:t>platform</w:t>
      </w:r>
      <w:r>
        <w:rPr>
          <w:spacing w:val="8"/>
          <w:sz w:val="25"/>
        </w:rPr>
        <w:t xml:space="preserve"> </w:t>
      </w:r>
      <w:r>
        <w:rPr>
          <w:sz w:val="25"/>
        </w:rPr>
        <w:t>for</w:t>
      </w:r>
      <w:r>
        <w:rPr>
          <w:spacing w:val="20"/>
          <w:sz w:val="25"/>
        </w:rPr>
        <w:t xml:space="preserve"> </w:t>
      </w:r>
      <w:r>
        <w:rPr>
          <w:sz w:val="25"/>
        </w:rPr>
        <w:t>employees</w:t>
      </w:r>
      <w:r>
        <w:rPr>
          <w:spacing w:val="24"/>
          <w:sz w:val="25"/>
        </w:rPr>
        <w:t xml:space="preserve"> </w:t>
      </w:r>
      <w:r>
        <w:rPr>
          <w:sz w:val="25"/>
        </w:rPr>
        <w:t>to</w:t>
      </w:r>
      <w:r>
        <w:rPr>
          <w:spacing w:val="21"/>
          <w:sz w:val="25"/>
        </w:rPr>
        <w:t xml:space="preserve"> </w:t>
      </w:r>
      <w:r>
        <w:rPr>
          <w:sz w:val="25"/>
        </w:rPr>
        <w:t>request</w:t>
      </w:r>
      <w:r>
        <w:rPr>
          <w:spacing w:val="17"/>
          <w:sz w:val="25"/>
        </w:rPr>
        <w:t xml:space="preserve"> </w:t>
      </w:r>
      <w:r>
        <w:rPr>
          <w:spacing w:val="-2"/>
          <w:sz w:val="25"/>
        </w:rPr>
        <w:t>laptops.</w:t>
      </w:r>
    </w:p>
    <w:p w14:paraId="4CD5CD8F">
      <w:pPr>
        <w:pStyle w:val="4"/>
        <w:numPr>
          <w:ilvl w:val="0"/>
          <w:numId w:val="1"/>
        </w:numPr>
        <w:tabs>
          <w:tab w:val="left" w:pos="1440"/>
        </w:tabs>
        <w:spacing w:before="60"/>
        <w:ind w:left="1440" w:hanging="359"/>
      </w:pPr>
      <w:r>
        <w:t>Improve</w:t>
      </w:r>
      <w:r>
        <w:rPr>
          <w:spacing w:val="-13"/>
        </w:rPr>
        <w:t xml:space="preserve"> </w:t>
      </w:r>
      <w:r>
        <w:rPr>
          <w:spacing w:val="-2"/>
        </w:rPr>
        <w:t>efficiency:</w:t>
      </w:r>
    </w:p>
    <w:p w14:paraId="2AD35D50">
      <w:pPr>
        <w:spacing w:before="51"/>
        <w:ind w:left="1803"/>
        <w:rPr>
          <w:sz w:val="25"/>
        </w:rPr>
      </w:pPr>
      <w:r>
        <w:rPr>
          <w:sz w:val="25"/>
        </w:rPr>
        <w:t>Automate</w:t>
      </w:r>
      <w:r>
        <w:rPr>
          <w:spacing w:val="27"/>
          <w:sz w:val="25"/>
        </w:rPr>
        <w:t xml:space="preserve"> </w:t>
      </w:r>
      <w:r>
        <w:rPr>
          <w:sz w:val="25"/>
        </w:rPr>
        <w:t>the</w:t>
      </w:r>
      <w:r>
        <w:rPr>
          <w:spacing w:val="51"/>
          <w:sz w:val="25"/>
        </w:rPr>
        <w:t xml:space="preserve"> </w:t>
      </w:r>
      <w:r>
        <w:rPr>
          <w:sz w:val="25"/>
        </w:rPr>
        <w:t>request</w:t>
      </w:r>
      <w:r>
        <w:rPr>
          <w:spacing w:val="25"/>
          <w:sz w:val="25"/>
        </w:rPr>
        <w:t xml:space="preserve"> </w:t>
      </w:r>
      <w:r>
        <w:rPr>
          <w:sz w:val="25"/>
        </w:rPr>
        <w:t>process,</w:t>
      </w:r>
      <w:r>
        <w:rPr>
          <w:spacing w:val="11"/>
          <w:sz w:val="25"/>
        </w:rPr>
        <w:t xml:space="preserve"> </w:t>
      </w:r>
      <w:r>
        <w:rPr>
          <w:sz w:val="25"/>
        </w:rPr>
        <w:t>reducing</w:t>
      </w:r>
      <w:r>
        <w:rPr>
          <w:spacing w:val="4"/>
          <w:sz w:val="25"/>
        </w:rPr>
        <w:t xml:space="preserve"> </w:t>
      </w:r>
      <w:r>
        <w:rPr>
          <w:sz w:val="25"/>
        </w:rPr>
        <w:t>manual</w:t>
      </w:r>
      <w:r>
        <w:rPr>
          <w:spacing w:val="22"/>
          <w:sz w:val="25"/>
        </w:rPr>
        <w:t xml:space="preserve"> </w:t>
      </w:r>
      <w:r>
        <w:rPr>
          <w:sz w:val="25"/>
        </w:rPr>
        <w:t>effort</w:t>
      </w:r>
      <w:r>
        <w:rPr>
          <w:spacing w:val="25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pacing w:val="-2"/>
          <w:sz w:val="25"/>
        </w:rPr>
        <w:t>errors.</w:t>
      </w:r>
    </w:p>
    <w:p w14:paraId="6564656A">
      <w:pPr>
        <w:pStyle w:val="4"/>
        <w:numPr>
          <w:ilvl w:val="0"/>
          <w:numId w:val="1"/>
        </w:numPr>
        <w:tabs>
          <w:tab w:val="left" w:pos="1440"/>
        </w:tabs>
        <w:spacing w:before="61"/>
        <w:ind w:left="1440" w:hanging="359"/>
      </w:pPr>
      <w:r>
        <w:t>Enhance</w:t>
      </w:r>
      <w:r>
        <w:rPr>
          <w:spacing w:val="-16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rPr>
          <w:spacing w:val="-2"/>
        </w:rPr>
        <w:t>experience:</w:t>
      </w:r>
    </w:p>
    <w:p w14:paraId="7FC5D095">
      <w:pPr>
        <w:spacing w:before="51"/>
        <w:ind w:left="1803"/>
        <w:rPr>
          <w:sz w:val="25"/>
        </w:rPr>
      </w:pPr>
      <w:r>
        <w:rPr>
          <w:sz w:val="25"/>
        </w:rPr>
        <w:t>Offer</w:t>
      </w:r>
      <w:r>
        <w:rPr>
          <w:spacing w:val="49"/>
          <w:sz w:val="25"/>
        </w:rPr>
        <w:t xml:space="preserve"> </w:t>
      </w:r>
      <w:r>
        <w:rPr>
          <w:sz w:val="25"/>
        </w:rPr>
        <w:t>a</w:t>
      </w:r>
      <w:r>
        <w:rPr>
          <w:spacing w:val="24"/>
          <w:sz w:val="25"/>
        </w:rPr>
        <w:t xml:space="preserve"> </w:t>
      </w:r>
      <w:r>
        <w:rPr>
          <w:sz w:val="25"/>
        </w:rPr>
        <w:t>user-friendly</w:t>
      </w:r>
      <w:r>
        <w:rPr>
          <w:spacing w:val="31"/>
          <w:sz w:val="25"/>
        </w:rPr>
        <w:t xml:space="preserve"> </w:t>
      </w:r>
      <w:r>
        <w:rPr>
          <w:sz w:val="25"/>
        </w:rPr>
        <w:t>interface</w:t>
      </w:r>
      <w:r>
        <w:rPr>
          <w:spacing w:val="2"/>
          <w:sz w:val="25"/>
        </w:rPr>
        <w:t xml:space="preserve"> </w:t>
      </w:r>
      <w:r>
        <w:rPr>
          <w:sz w:val="25"/>
        </w:rPr>
        <w:t>with</w:t>
      </w:r>
      <w:r>
        <w:rPr>
          <w:spacing w:val="26"/>
          <w:sz w:val="25"/>
        </w:rPr>
        <w:t xml:space="preserve"> </w:t>
      </w:r>
      <w:r>
        <w:rPr>
          <w:sz w:val="25"/>
        </w:rPr>
        <w:t>clear</w:t>
      </w:r>
      <w:r>
        <w:rPr>
          <w:spacing w:val="24"/>
          <w:sz w:val="25"/>
        </w:rPr>
        <w:t xml:space="preserve"> </w:t>
      </w:r>
      <w:r>
        <w:rPr>
          <w:sz w:val="25"/>
        </w:rPr>
        <w:t>instructions</w:t>
      </w:r>
      <w:r>
        <w:rPr>
          <w:spacing w:val="21"/>
          <w:sz w:val="25"/>
        </w:rPr>
        <w:t xml:space="preserve"> </w:t>
      </w:r>
      <w:r>
        <w:rPr>
          <w:sz w:val="25"/>
        </w:rPr>
        <w:t>and</w:t>
      </w:r>
      <w:r>
        <w:rPr>
          <w:spacing w:val="24"/>
          <w:sz w:val="25"/>
        </w:rPr>
        <w:t xml:space="preserve"> </w:t>
      </w:r>
      <w:r>
        <w:rPr>
          <w:sz w:val="25"/>
        </w:rPr>
        <w:t>real-time</w:t>
      </w:r>
      <w:r>
        <w:rPr>
          <w:spacing w:val="22"/>
          <w:sz w:val="25"/>
        </w:rPr>
        <w:t xml:space="preserve"> </w:t>
      </w:r>
      <w:r>
        <w:rPr>
          <w:spacing w:val="-2"/>
          <w:sz w:val="25"/>
        </w:rPr>
        <w:t>updates.</w:t>
      </w:r>
    </w:p>
    <w:p w14:paraId="6FC633BE">
      <w:pPr>
        <w:pStyle w:val="4"/>
        <w:numPr>
          <w:ilvl w:val="0"/>
          <w:numId w:val="1"/>
        </w:numPr>
        <w:tabs>
          <w:tab w:val="left" w:pos="1440"/>
        </w:tabs>
        <w:spacing w:before="60"/>
        <w:ind w:left="1440" w:hanging="359"/>
      </w:pPr>
      <w:r>
        <w:t>Ensure</w:t>
      </w:r>
      <w:r>
        <w:rPr>
          <w:spacing w:val="-19"/>
        </w:rPr>
        <w:t xml:space="preserve"> </w:t>
      </w:r>
      <w:r>
        <w:rPr>
          <w:spacing w:val="-2"/>
        </w:rPr>
        <w:t>transparency:</w:t>
      </w:r>
    </w:p>
    <w:p w14:paraId="0F958192">
      <w:pPr>
        <w:spacing w:before="36" w:line="288" w:lineRule="auto"/>
        <w:ind w:left="1442" w:right="314" w:firstLine="360"/>
        <w:rPr>
          <w:sz w:val="25"/>
        </w:rPr>
      </w:pPr>
      <w:r>
        <w:rPr>
          <w:sz w:val="25"/>
        </w:rPr>
        <w:t>Track</w:t>
      </w:r>
      <w:r>
        <w:rPr>
          <w:spacing w:val="40"/>
          <w:sz w:val="25"/>
        </w:rPr>
        <w:t xml:space="preserve"> </w:t>
      </w:r>
      <w:r>
        <w:rPr>
          <w:sz w:val="25"/>
        </w:rPr>
        <w:t>request</w:t>
      </w:r>
      <w:r>
        <w:rPr>
          <w:spacing w:val="40"/>
          <w:sz w:val="25"/>
        </w:rPr>
        <w:t xml:space="preserve"> </w:t>
      </w:r>
      <w:r>
        <w:rPr>
          <w:sz w:val="25"/>
        </w:rPr>
        <w:t>status</w:t>
      </w:r>
      <w:r>
        <w:rPr>
          <w:spacing w:val="40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>provide</w:t>
      </w:r>
      <w:r>
        <w:rPr>
          <w:spacing w:val="40"/>
          <w:sz w:val="25"/>
        </w:rPr>
        <w:t xml:space="preserve"> </w:t>
      </w:r>
      <w:r>
        <w:rPr>
          <w:sz w:val="25"/>
        </w:rPr>
        <w:t>visibility</w:t>
      </w:r>
      <w:r>
        <w:rPr>
          <w:spacing w:val="40"/>
          <w:sz w:val="25"/>
        </w:rPr>
        <w:t xml:space="preserve"> </w:t>
      </w:r>
      <w:r>
        <w:rPr>
          <w:sz w:val="25"/>
        </w:rPr>
        <w:t>into</w:t>
      </w:r>
      <w:r>
        <w:rPr>
          <w:spacing w:val="40"/>
          <w:sz w:val="25"/>
        </w:rPr>
        <w:t xml:space="preserve"> </w:t>
      </w:r>
      <w:r>
        <w:rPr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z w:val="25"/>
        </w:rPr>
        <w:t>approval</w:t>
      </w:r>
      <w:r>
        <w:rPr>
          <w:spacing w:val="35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fulfillment </w:t>
      </w:r>
      <w:r>
        <w:rPr>
          <w:spacing w:val="-2"/>
          <w:sz w:val="25"/>
        </w:rPr>
        <w:t>process.</w:t>
      </w:r>
    </w:p>
    <w:p w14:paraId="3052AAE5">
      <w:pPr>
        <w:spacing w:line="288" w:lineRule="auto"/>
        <w:rPr>
          <w:sz w:val="25"/>
        </w:rPr>
        <w:sectPr>
          <w:headerReference r:id="rId3" w:type="default"/>
          <w:pgSz w:w="12240" w:h="15840"/>
          <w:pgMar w:top="1140" w:right="720" w:bottom="280" w:left="720" w:header="256" w:footer="0" w:gutter="0"/>
          <w:cols w:space="720" w:num="1"/>
        </w:sectPr>
      </w:pPr>
    </w:p>
    <w:p w14:paraId="6C1A02BC">
      <w:pPr>
        <w:pStyle w:val="7"/>
        <w:rPr>
          <w:sz w:val="36"/>
        </w:rPr>
      </w:pPr>
    </w:p>
    <w:p w14:paraId="0E1FB531">
      <w:pPr>
        <w:pStyle w:val="7"/>
        <w:spacing w:before="22"/>
        <w:rPr>
          <w:sz w:val="36"/>
        </w:rPr>
      </w:pPr>
    </w:p>
    <w:p w14:paraId="406776BA">
      <w:pPr>
        <w:pStyle w:val="2"/>
        <w:spacing w:before="1"/>
        <w:ind w:left="721"/>
        <w:jc w:val="left"/>
      </w:pPr>
      <w:r>
        <w:t>TASK</w:t>
      </w:r>
      <w:r>
        <w:rPr>
          <w:spacing w:val="-7"/>
        </w:rPr>
        <w:t xml:space="preserve"> </w:t>
      </w:r>
      <w:r>
        <w:rPr>
          <w:spacing w:val="-2"/>
        </w:rPr>
        <w:t>INITIATION</w:t>
      </w:r>
    </w:p>
    <w:p w14:paraId="2F311B15">
      <w:pPr>
        <w:pStyle w:val="7"/>
        <w:spacing w:before="224"/>
        <w:rPr>
          <w:b/>
          <w:sz w:val="36"/>
        </w:rPr>
      </w:pPr>
    </w:p>
    <w:p w14:paraId="4207D77D">
      <w:pPr>
        <w:pStyle w:val="3"/>
        <w:ind w:left="901"/>
      </w:pPr>
      <w:r>
        <w:rPr>
          <w:color w:val="434343"/>
        </w:rPr>
        <w:t>Milestone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1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Update</w:t>
      </w:r>
      <w:r>
        <w:rPr>
          <w:color w:val="2C2828"/>
          <w:spacing w:val="20"/>
        </w:rPr>
        <w:t xml:space="preserve"> </w:t>
      </w:r>
      <w:r>
        <w:rPr>
          <w:color w:val="2C2828"/>
          <w:spacing w:val="-5"/>
        </w:rPr>
        <w:t>set</w:t>
      </w:r>
    </w:p>
    <w:p w14:paraId="234910DC">
      <w:pPr>
        <w:pStyle w:val="7"/>
        <w:spacing w:before="38"/>
        <w:rPr>
          <w:b/>
          <w:sz w:val="31"/>
        </w:rPr>
      </w:pPr>
    </w:p>
    <w:p w14:paraId="295C58E6">
      <w:pPr>
        <w:ind w:left="1066"/>
        <w:rPr>
          <w:b/>
          <w:sz w:val="31"/>
        </w:rPr>
      </w:pPr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5"/>
          <w:sz w:val="31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Local</w:t>
      </w:r>
      <w:r>
        <w:rPr>
          <w:b/>
          <w:color w:val="2C2828"/>
          <w:spacing w:val="10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 w14:paraId="2A6D40A0">
      <w:pPr>
        <w:pStyle w:val="8"/>
        <w:numPr>
          <w:ilvl w:val="0"/>
          <w:numId w:val="2"/>
        </w:numPr>
        <w:tabs>
          <w:tab w:val="left" w:pos="1441"/>
        </w:tabs>
        <w:spacing w:before="167" w:line="318" w:lineRule="exact"/>
        <w:ind w:left="1441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14:paraId="2360C957">
      <w:pPr>
        <w:pStyle w:val="8"/>
        <w:numPr>
          <w:ilvl w:val="0"/>
          <w:numId w:val="2"/>
        </w:numPr>
        <w:tabs>
          <w:tab w:val="left" w:pos="1441"/>
        </w:tabs>
        <w:spacing w:line="315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8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14:paraId="60633C8F">
      <w:pPr>
        <w:pStyle w:val="8"/>
        <w:numPr>
          <w:ilvl w:val="0"/>
          <w:numId w:val="2"/>
        </w:numPr>
        <w:tabs>
          <w:tab w:val="left" w:pos="1441"/>
        </w:tabs>
        <w:ind w:left="1441" w:hanging="360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local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14:paraId="55D728AE">
      <w:pPr>
        <w:pStyle w:val="8"/>
        <w:numPr>
          <w:ilvl w:val="0"/>
          <w:numId w:val="2"/>
        </w:numPr>
        <w:tabs>
          <w:tab w:val="left" w:pos="1441"/>
        </w:tabs>
        <w:spacing w:before="9" w:line="318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 w14:paraId="64ED9AD7">
      <w:pPr>
        <w:pStyle w:val="8"/>
        <w:numPr>
          <w:ilvl w:val="0"/>
          <w:numId w:val="2"/>
        </w:numPr>
        <w:tabs>
          <w:tab w:val="left" w:pos="1441"/>
        </w:tabs>
        <w:spacing w:line="318" w:lineRule="exact"/>
        <w:ind w:left="1441" w:hanging="360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“Laptop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Request”</w:t>
      </w:r>
    </w:p>
    <w:p w14:paraId="5A8EB621">
      <w:pPr>
        <w:pStyle w:val="8"/>
        <w:numPr>
          <w:ilvl w:val="0"/>
          <w:numId w:val="2"/>
        </w:numPr>
        <w:tabs>
          <w:tab w:val="left" w:pos="1441"/>
        </w:tabs>
        <w:spacing w:before="9" w:line="318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submit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22"/>
          <w:sz w:val="28"/>
        </w:rPr>
        <w:t xml:space="preserve"> </w:t>
      </w:r>
      <w:r>
        <w:rPr>
          <w:sz w:val="28"/>
        </w:rPr>
        <w:t>make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current</w:t>
      </w:r>
    </w:p>
    <w:p w14:paraId="3E680C2A">
      <w:pPr>
        <w:pStyle w:val="8"/>
        <w:numPr>
          <w:ilvl w:val="0"/>
          <w:numId w:val="2"/>
        </w:numPr>
        <w:tabs>
          <w:tab w:val="left" w:pos="1441"/>
        </w:tabs>
        <w:spacing w:line="318" w:lineRule="exact"/>
        <w:ind w:left="1441" w:hanging="360"/>
        <w:rPr>
          <w:sz w:val="28"/>
        </w:rPr>
      </w:pP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activates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11605A13">
      <w:pPr>
        <w:pStyle w:val="7"/>
        <w:rPr>
          <w:sz w:val="20"/>
        </w:rPr>
      </w:pPr>
    </w:p>
    <w:p w14:paraId="72945EA2">
      <w:pPr>
        <w:pStyle w:val="7"/>
        <w:spacing w:before="26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1189355</wp:posOffset>
            </wp:positionH>
            <wp:positionV relativeFrom="paragraph">
              <wp:posOffset>177800</wp:posOffset>
            </wp:positionV>
            <wp:extent cx="5953760" cy="3737610"/>
            <wp:effectExtent l="0" t="0" r="0" b="0"/>
            <wp:wrapTopAndBottom/>
            <wp:docPr id="1029" name="Image 6" descr="fir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 6" descr="first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73E82">
      <w:pPr>
        <w:pStyle w:val="7"/>
      </w:pPr>
    </w:p>
    <w:p w14:paraId="6755C10B">
      <w:pPr>
        <w:pStyle w:val="7"/>
      </w:pPr>
    </w:p>
    <w:p w14:paraId="20C5D09F">
      <w:pPr>
        <w:pStyle w:val="7"/>
        <w:spacing w:before="279"/>
      </w:pPr>
    </w:p>
    <w:p w14:paraId="63616CDB">
      <w:pPr>
        <w:ind w:left="1081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NOTE:</w:t>
      </w:r>
      <w:r>
        <w:rPr>
          <w:rFonts w:ascii="Arial"/>
          <w:b/>
          <w:spacing w:val="-26"/>
          <w:sz w:val="24"/>
        </w:rPr>
        <w:t xml:space="preserve"> </w:t>
      </w:r>
      <w:r>
        <w:rPr>
          <w:rFonts w:ascii="Arial"/>
          <w:b/>
          <w:sz w:val="24"/>
        </w:rPr>
        <w:t>Perform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actions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under</w:t>
      </w:r>
      <w:r>
        <w:rPr>
          <w:rFonts w:ascii="Arial"/>
          <w:b/>
          <w:spacing w:val="-24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newly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created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update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only.</w:t>
      </w:r>
    </w:p>
    <w:p w14:paraId="71B6864B">
      <w:pPr>
        <w:rPr>
          <w:rFonts w:ascii="Arial"/>
          <w:b/>
          <w:sz w:val="24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0CBF438B">
      <w:pPr>
        <w:pStyle w:val="7"/>
        <w:rPr>
          <w:rFonts w:ascii="Arial"/>
          <w:b/>
          <w:sz w:val="31"/>
        </w:rPr>
      </w:pPr>
    </w:p>
    <w:p w14:paraId="5DC247DB">
      <w:pPr>
        <w:pStyle w:val="7"/>
        <w:spacing w:before="152"/>
        <w:rPr>
          <w:rFonts w:ascii="Arial"/>
          <w:b/>
          <w:sz w:val="31"/>
        </w:rPr>
      </w:pPr>
    </w:p>
    <w:p w14:paraId="16F0186A">
      <w:pPr>
        <w:pStyle w:val="3"/>
        <w:spacing w:before="1" w:line="576" w:lineRule="auto"/>
        <w:ind w:left="1036" w:right="4445" w:hanging="315"/>
      </w:pPr>
      <w:r>
        <w:rPr>
          <w:color w:val="434343"/>
        </w:rPr>
        <w:t xml:space="preserve">Milestone 2 </w:t>
      </w:r>
      <w:r>
        <w:rPr>
          <w:color w:val="434343"/>
          <w:sz w:val="36"/>
        </w:rPr>
        <w:t xml:space="preserve">: </w:t>
      </w:r>
      <w:r>
        <w:rPr>
          <w:color w:val="2C2828"/>
        </w:rPr>
        <w:t xml:space="preserve">Service Catalog Item </w:t>
      </w:r>
      <w:r>
        <w:rPr>
          <w:color w:val="434343"/>
        </w:rPr>
        <w:t xml:space="preserve">Activity 1: </w:t>
      </w:r>
      <w:r>
        <w:rPr>
          <w:color w:val="2C2828"/>
        </w:rPr>
        <w:t>Create Service Catalog Item</w:t>
      </w:r>
    </w:p>
    <w:p w14:paraId="00A91621">
      <w:pPr>
        <w:pStyle w:val="8"/>
        <w:numPr>
          <w:ilvl w:val="1"/>
          <w:numId w:val="2"/>
        </w:numPr>
        <w:tabs>
          <w:tab w:val="left" w:pos="1802"/>
        </w:tabs>
        <w:spacing w:line="301" w:lineRule="exact"/>
        <w:ind w:left="1802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14:paraId="46DBEDB8">
      <w:pPr>
        <w:pStyle w:val="8"/>
        <w:numPr>
          <w:ilvl w:val="1"/>
          <w:numId w:val="2"/>
        </w:numPr>
        <w:tabs>
          <w:tab w:val="left" w:pos="1802"/>
        </w:tabs>
        <w:spacing w:line="318" w:lineRule="exact"/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69"/>
          <w:sz w:val="28"/>
        </w:rPr>
        <w:t xml:space="preserve"> </w:t>
      </w:r>
      <w:r>
        <w:rPr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catalog</w:t>
      </w:r>
    </w:p>
    <w:p w14:paraId="3A1B6FA9">
      <w:pPr>
        <w:pStyle w:val="8"/>
        <w:numPr>
          <w:ilvl w:val="1"/>
          <w:numId w:val="2"/>
        </w:numPr>
        <w:tabs>
          <w:tab w:val="left" w:pos="1802"/>
        </w:tabs>
        <w:spacing w:before="8"/>
        <w:ind w:left="1802" w:hanging="360"/>
        <w:rPr>
          <w:sz w:val="28"/>
        </w:rPr>
      </w:pPr>
      <w:r>
        <w:rPr>
          <w:sz w:val="28"/>
        </w:rPr>
        <w:t>Select</w:t>
      </w:r>
      <w:r>
        <w:rPr>
          <w:spacing w:val="14"/>
          <w:sz w:val="28"/>
        </w:rPr>
        <w:t xml:space="preserve"> </w:t>
      </w:r>
      <w:r>
        <w:rPr>
          <w:sz w:val="28"/>
        </w:rPr>
        <w:t>maintain</w:t>
      </w:r>
      <w:r>
        <w:rPr>
          <w:spacing w:val="-24"/>
          <w:sz w:val="28"/>
        </w:rPr>
        <w:t xml:space="preserve"> </w:t>
      </w:r>
      <w:r>
        <w:rPr>
          <w:sz w:val="28"/>
        </w:rPr>
        <w:t>items</w:t>
      </w:r>
      <w:r>
        <w:rPr>
          <w:spacing w:val="-7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definitions</w:t>
      </w:r>
    </w:p>
    <w:p w14:paraId="674AE199">
      <w:pPr>
        <w:pStyle w:val="8"/>
        <w:numPr>
          <w:ilvl w:val="1"/>
          <w:numId w:val="2"/>
        </w:numPr>
        <w:tabs>
          <w:tab w:val="left" w:pos="1802"/>
        </w:tabs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New.</w:t>
      </w:r>
    </w:p>
    <w:p w14:paraId="37C5E5BE">
      <w:pPr>
        <w:pStyle w:val="7"/>
        <w:spacing w:before="10"/>
        <w:rPr>
          <w:sz w:val="17"/>
        </w:rPr>
      </w:pPr>
      <w:r>
        <w:rPr>
          <w:sz w:val="17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1395730</wp:posOffset>
            </wp:positionH>
            <wp:positionV relativeFrom="paragraph">
              <wp:posOffset>145415</wp:posOffset>
            </wp:positionV>
            <wp:extent cx="5258435" cy="3737610"/>
            <wp:effectExtent l="0" t="0" r="0" b="0"/>
            <wp:wrapTopAndBottom/>
            <wp:docPr id="1030" name="Image 7" descr="secon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 7" descr="second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DC7C7">
      <w:pPr>
        <w:pStyle w:val="7"/>
        <w:rPr>
          <w:sz w:val="17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1DFB1FB6">
      <w:pPr>
        <w:pStyle w:val="7"/>
      </w:pPr>
    </w:p>
    <w:p w14:paraId="734BC56A">
      <w:pPr>
        <w:pStyle w:val="7"/>
      </w:pPr>
    </w:p>
    <w:p w14:paraId="7DAB92D2">
      <w:pPr>
        <w:pStyle w:val="7"/>
        <w:spacing w:before="80"/>
      </w:pPr>
    </w:p>
    <w:p w14:paraId="5E888133">
      <w:pPr>
        <w:pStyle w:val="8"/>
        <w:numPr>
          <w:ilvl w:val="1"/>
          <w:numId w:val="2"/>
        </w:numPr>
        <w:tabs>
          <w:tab w:val="left" w:pos="1801"/>
          <w:tab w:val="left" w:pos="1983"/>
        </w:tabs>
        <w:spacing w:line="244" w:lineRule="auto"/>
        <w:ind w:left="1983" w:right="3036" w:hanging="542"/>
        <w:rPr>
          <w:sz w:val="28"/>
        </w:rPr>
      </w:pPr>
      <w:r>
        <w:rPr>
          <w:sz w:val="28"/>
        </w:rPr>
        <w:t>Fill the following</w:t>
      </w:r>
      <w:r>
        <w:rPr>
          <w:spacing w:val="-18"/>
          <w:sz w:val="28"/>
        </w:rPr>
        <w:t xml:space="preserve"> </w:t>
      </w:r>
      <w:r>
        <w:rPr>
          <w:sz w:val="28"/>
        </w:rPr>
        <w:t>details 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7"/>
          <w:sz w:val="28"/>
        </w:rPr>
        <w:t xml:space="preserve"> </w:t>
      </w:r>
      <w:r>
        <w:rPr>
          <w:sz w:val="28"/>
        </w:rPr>
        <w:t>a new</w:t>
      </w:r>
      <w:r>
        <w:rPr>
          <w:spacing w:val="-5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 Name:</w:t>
      </w:r>
      <w:r>
        <w:rPr>
          <w:spacing w:val="-8"/>
          <w:sz w:val="28"/>
        </w:rPr>
        <w:t xml:space="preserve"> </w:t>
      </w:r>
      <w:r>
        <w:rPr>
          <w:sz w:val="28"/>
        </w:rPr>
        <w:t>Laptop Request</w:t>
      </w:r>
    </w:p>
    <w:p w14:paraId="79BEC38C">
      <w:pPr>
        <w:pStyle w:val="7"/>
        <w:spacing w:line="235" w:lineRule="auto"/>
        <w:ind w:left="1983" w:right="5638"/>
      </w:pPr>
      <w:r>
        <w:t>Catalog:</w:t>
      </w:r>
      <w:r>
        <w:rPr>
          <w:spacing w:val="-9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Catalog Category:</w:t>
      </w:r>
      <w:r>
        <w:rPr>
          <w:spacing w:val="-30"/>
        </w:rPr>
        <w:t xml:space="preserve"> </w:t>
      </w:r>
      <w:r>
        <w:t>Hardware</w:t>
      </w:r>
    </w:p>
    <w:p w14:paraId="0539A113">
      <w:pPr>
        <w:pStyle w:val="7"/>
        <w:spacing w:before="3"/>
        <w:ind w:left="1983"/>
      </w:pPr>
      <w:r>
        <w:t>Short</w:t>
      </w:r>
      <w:r>
        <w:rPr>
          <w:spacing w:val="-17"/>
        </w:rPr>
        <w:t xml:space="preserve"> </w:t>
      </w:r>
      <w:r>
        <w:t>Description:</w:t>
      </w:r>
      <w:r>
        <w:rPr>
          <w:spacing w:val="-15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this item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laptop</w:t>
      </w:r>
    </w:p>
    <w:p w14:paraId="1E9314A7">
      <w:pPr>
        <w:pStyle w:val="7"/>
        <w:spacing w:before="317"/>
      </w:pPr>
    </w:p>
    <w:p w14:paraId="135C51AE">
      <w:pPr>
        <w:pStyle w:val="8"/>
        <w:numPr>
          <w:ilvl w:val="1"/>
          <w:numId w:val="2"/>
        </w:numPr>
        <w:tabs>
          <w:tab w:val="left" w:pos="1637"/>
        </w:tabs>
        <w:spacing w:line="240" w:lineRule="auto"/>
        <w:ind w:left="1637" w:hanging="210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„SAVE‟</w:t>
      </w:r>
    </w:p>
    <w:p w14:paraId="5492A67C">
      <w:pPr>
        <w:pStyle w:val="7"/>
        <w:rPr>
          <w:sz w:val="20"/>
        </w:rPr>
      </w:pPr>
    </w:p>
    <w:p w14:paraId="042CBD18">
      <w:pPr>
        <w:pStyle w:val="7"/>
        <w:spacing w:before="8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1363980</wp:posOffset>
            </wp:positionH>
            <wp:positionV relativeFrom="paragraph">
              <wp:posOffset>217170</wp:posOffset>
            </wp:positionV>
            <wp:extent cx="5386070" cy="2834005"/>
            <wp:effectExtent l="0" t="0" r="0" b="0"/>
            <wp:wrapTopAndBottom/>
            <wp:docPr id="1031" name="Image 8" descr="thi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 8" descr="third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59B48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70F02F4D">
      <w:pPr>
        <w:pStyle w:val="7"/>
        <w:rPr>
          <w:sz w:val="31"/>
        </w:rPr>
      </w:pPr>
    </w:p>
    <w:p w14:paraId="2422FC78">
      <w:pPr>
        <w:pStyle w:val="7"/>
        <w:spacing w:before="79"/>
        <w:rPr>
          <w:sz w:val="31"/>
        </w:rPr>
      </w:pPr>
    </w:p>
    <w:p w14:paraId="55BFBE3B">
      <w:pPr>
        <w:pStyle w:val="3"/>
      </w:pPr>
      <w:r>
        <w:rPr>
          <w:color w:val="434343"/>
        </w:rPr>
        <w:t>Activity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2: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Add</w:t>
      </w:r>
      <w:r>
        <w:rPr>
          <w:color w:val="2C2828"/>
          <w:spacing w:val="10"/>
        </w:rPr>
        <w:t xml:space="preserve"> </w:t>
      </w:r>
      <w:r>
        <w:rPr>
          <w:color w:val="2C2828"/>
          <w:spacing w:val="-2"/>
        </w:rPr>
        <w:t>variables</w:t>
      </w:r>
    </w:p>
    <w:p w14:paraId="15EE1004">
      <w:pPr>
        <w:pStyle w:val="7"/>
        <w:spacing w:before="186"/>
        <w:rPr>
          <w:b/>
          <w:sz w:val="31"/>
        </w:rPr>
      </w:pPr>
    </w:p>
    <w:p w14:paraId="369C618D">
      <w:pPr>
        <w:pStyle w:val="4"/>
        <w:spacing w:line="318" w:lineRule="exact"/>
        <w:ind w:left="721" w:firstLine="0"/>
      </w:pPr>
      <w:r>
        <w:rPr>
          <w:spacing w:val="-2"/>
        </w:rPr>
        <w:t>Step1:</w:t>
      </w:r>
    </w:p>
    <w:p w14:paraId="2D6392B7">
      <w:pPr>
        <w:pStyle w:val="8"/>
        <w:numPr>
          <w:ilvl w:val="0"/>
          <w:numId w:val="3"/>
        </w:numPr>
        <w:tabs>
          <w:tab w:val="left" w:pos="1442"/>
        </w:tabs>
        <w:spacing w:before="2" w:line="235" w:lineRule="auto"/>
        <w:ind w:right="851"/>
        <w:rPr>
          <w:sz w:val="28"/>
        </w:rPr>
      </w:pPr>
      <w:r>
        <w:rPr>
          <w:sz w:val="28"/>
        </w:rPr>
        <w:t>After saving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</w:t>
      </w:r>
      <w:r>
        <w:rPr>
          <w:spacing w:val="-3"/>
          <w:sz w:val="28"/>
        </w:rPr>
        <w:t xml:space="preserve"> </w:t>
      </w:r>
      <w:r>
        <w:rPr>
          <w:sz w:val="28"/>
        </w:rPr>
        <w:t>form</w:t>
      </w:r>
      <w:r>
        <w:rPr>
          <w:spacing w:val="-3"/>
          <w:sz w:val="28"/>
        </w:rPr>
        <w:t xml:space="preserve"> </w:t>
      </w:r>
      <w:r>
        <w:rPr>
          <w:sz w:val="28"/>
        </w:rPr>
        <w:t>scroll</w:t>
      </w:r>
      <w:r>
        <w:rPr>
          <w:spacing w:val="-12"/>
          <w:sz w:val="28"/>
        </w:rPr>
        <w:t xml:space="preserve"> </w:t>
      </w:r>
      <w:r>
        <w:rPr>
          <w:sz w:val="28"/>
        </w:rPr>
        <w:t>down and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click on variable(related </w:t>
      </w:r>
      <w:r>
        <w:rPr>
          <w:spacing w:val="-2"/>
          <w:sz w:val="28"/>
        </w:rPr>
        <w:t>list)</w:t>
      </w:r>
    </w:p>
    <w:p w14:paraId="4F4E621D">
      <w:pPr>
        <w:pStyle w:val="8"/>
        <w:numPr>
          <w:ilvl w:val="0"/>
          <w:numId w:val="3"/>
        </w:numPr>
        <w:tabs>
          <w:tab w:val="left" w:pos="1442"/>
        </w:tabs>
        <w:spacing w:before="10" w:line="240" w:lineRule="auto"/>
        <w:rPr>
          <w:sz w:val="28"/>
        </w:rPr>
      </w:pPr>
      <w:r>
        <w:rPr>
          <w:sz w:val="28"/>
        </w:rPr>
        <w:t>Click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below</w:t>
      </w:r>
    </w:p>
    <w:p w14:paraId="0859CCCD">
      <w:pPr>
        <w:pStyle w:val="7"/>
        <w:spacing w:before="6"/>
      </w:pPr>
    </w:p>
    <w:p w14:paraId="7E964FAD">
      <w:pPr>
        <w:pStyle w:val="8"/>
        <w:numPr>
          <w:ilvl w:val="0"/>
          <w:numId w:val="4"/>
        </w:numPr>
        <w:tabs>
          <w:tab w:val="left" w:pos="1562"/>
          <w:tab w:val="left" w:pos="1623"/>
        </w:tabs>
        <w:spacing w:before="1" w:line="235" w:lineRule="auto"/>
        <w:ind w:right="6440" w:hanging="34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0"/>
          <w:sz w:val="28"/>
        </w:rPr>
        <w:t xml:space="preserve"> </w:t>
      </w:r>
      <w:r>
        <w:rPr>
          <w:sz w:val="28"/>
        </w:rPr>
        <w:t>1:</w:t>
      </w:r>
      <w:r>
        <w:rPr>
          <w:spacing w:val="-9"/>
          <w:sz w:val="28"/>
        </w:rPr>
        <w:t xml:space="preserve"> </w:t>
      </w:r>
      <w:r>
        <w:rPr>
          <w:sz w:val="28"/>
        </w:rPr>
        <w:t>Laptop Model</w:t>
      </w:r>
      <w:r>
        <w:rPr>
          <w:spacing w:val="-17"/>
          <w:sz w:val="28"/>
        </w:rPr>
        <w:t xml:space="preserve"> </w:t>
      </w:r>
      <w:r>
        <w:rPr>
          <w:sz w:val="28"/>
        </w:rPr>
        <w:t>Type:</w:t>
      </w:r>
      <w:r>
        <w:rPr>
          <w:spacing w:val="-17"/>
          <w:sz w:val="28"/>
        </w:rPr>
        <w:t xml:space="preserve"> </w:t>
      </w:r>
      <w:r>
        <w:rPr>
          <w:sz w:val="28"/>
        </w:rPr>
        <w:t>Single line text</w:t>
      </w:r>
      <w:r>
        <w:rPr>
          <w:spacing w:val="-1"/>
          <w:sz w:val="28"/>
        </w:rPr>
        <w:t xml:space="preserve"> </w:t>
      </w:r>
      <w:r>
        <w:rPr>
          <w:sz w:val="28"/>
        </w:rPr>
        <w:t>Name:</w:t>
      </w:r>
    </w:p>
    <w:p w14:paraId="4D26F288">
      <w:pPr>
        <w:pStyle w:val="7"/>
        <w:spacing w:before="9"/>
        <w:ind w:left="1623"/>
      </w:pPr>
      <w:r>
        <w:t>laptop_model</w:t>
      </w:r>
      <w:r>
        <w:rPr>
          <w:spacing w:val="-8"/>
        </w:rPr>
        <w:t xml:space="preserve"> </w:t>
      </w:r>
      <w:r>
        <w:rPr>
          <w:spacing w:val="-2"/>
        </w:rPr>
        <w:t>Order:100</w:t>
      </w:r>
    </w:p>
    <w:p w14:paraId="06329500">
      <w:pPr>
        <w:pStyle w:val="7"/>
        <w:spacing w:before="1"/>
      </w:pPr>
    </w:p>
    <w:p w14:paraId="24F602BB">
      <w:pPr>
        <w:pStyle w:val="8"/>
        <w:numPr>
          <w:ilvl w:val="0"/>
          <w:numId w:val="3"/>
        </w:numPr>
        <w:tabs>
          <w:tab w:val="left" w:pos="1442"/>
        </w:tabs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submit</w:t>
      </w:r>
    </w:p>
    <w:p w14:paraId="3ADEB5C7">
      <w:pPr>
        <w:pStyle w:val="8"/>
        <w:numPr>
          <w:ilvl w:val="0"/>
          <w:numId w:val="3"/>
        </w:numPr>
        <w:tabs>
          <w:tab w:val="left" w:pos="1442"/>
        </w:tabs>
        <w:rPr>
          <w:sz w:val="28"/>
        </w:rPr>
      </w:pPr>
      <w:r>
        <w:rPr>
          <w:sz w:val="28"/>
        </w:rPr>
        <w:t>Again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2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Remaining</w:t>
      </w:r>
      <w:r>
        <w:rPr>
          <w:spacing w:val="-25"/>
          <w:sz w:val="28"/>
        </w:rPr>
        <w:t xml:space="preserve"> </w:t>
      </w:r>
      <w:r>
        <w:rPr>
          <w:sz w:val="28"/>
        </w:rPr>
        <w:t>variables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above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process</w:t>
      </w:r>
    </w:p>
    <w:p w14:paraId="59C76BF0">
      <w:pPr>
        <w:pStyle w:val="7"/>
        <w:rPr>
          <w:sz w:val="20"/>
        </w:rPr>
      </w:pPr>
    </w:p>
    <w:p w14:paraId="7ACFC86E">
      <w:pPr>
        <w:pStyle w:val="7"/>
        <w:spacing w:before="50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193040</wp:posOffset>
            </wp:positionV>
            <wp:extent cx="5050790" cy="2584450"/>
            <wp:effectExtent l="0" t="0" r="0" b="0"/>
            <wp:wrapTopAndBottom/>
            <wp:docPr id="1032" name="Image 9" descr="fo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 9" descr="foue.jp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5817B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7BB44231">
      <w:pPr>
        <w:pStyle w:val="7"/>
        <w:spacing w:before="318"/>
      </w:pPr>
    </w:p>
    <w:p w14:paraId="399D3665">
      <w:pPr>
        <w:pStyle w:val="8"/>
        <w:numPr>
          <w:ilvl w:val="0"/>
          <w:numId w:val="4"/>
        </w:numPr>
        <w:tabs>
          <w:tab w:val="left" w:pos="961"/>
        </w:tabs>
        <w:spacing w:line="318" w:lineRule="exact"/>
        <w:ind w:left="961" w:hanging="240"/>
        <w:jc w:val="left"/>
        <w:rPr>
          <w:b/>
          <w:sz w:val="24"/>
        </w:rPr>
      </w:pPr>
      <w:r>
        <w:rPr>
          <w:sz w:val="28"/>
        </w:rPr>
        <w:t>Variable</w:t>
      </w:r>
      <w:r>
        <w:rPr>
          <w:spacing w:val="-9"/>
          <w:sz w:val="28"/>
        </w:rPr>
        <w:t xml:space="preserve"> </w:t>
      </w:r>
      <w:r>
        <w:rPr>
          <w:sz w:val="28"/>
        </w:rPr>
        <w:t>2: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Justification</w:t>
      </w:r>
    </w:p>
    <w:p w14:paraId="2D565A88">
      <w:pPr>
        <w:pStyle w:val="7"/>
        <w:ind w:left="1623" w:right="6159"/>
      </w:pPr>
      <w:r>
        <w:t>Type:</w:t>
      </w:r>
      <w:r>
        <w:rPr>
          <w:spacing w:val="-9"/>
        </w:rPr>
        <w:t xml:space="preserve"> </w:t>
      </w:r>
      <w:r>
        <w:t>Multi</w:t>
      </w:r>
      <w:r>
        <w:rPr>
          <w:spacing w:val="-11"/>
        </w:rPr>
        <w:t xml:space="preserve"> </w:t>
      </w:r>
      <w:r>
        <w:t>line</w:t>
      </w:r>
      <w:r>
        <w:rPr>
          <w:spacing w:val="-14"/>
        </w:rPr>
        <w:t xml:space="preserve"> </w:t>
      </w:r>
      <w:r>
        <w:t>text Name:</w:t>
      </w:r>
      <w:r>
        <w:rPr>
          <w:spacing w:val="-30"/>
        </w:rPr>
        <w:t xml:space="preserve"> </w:t>
      </w:r>
      <w:r>
        <w:t xml:space="preserve">justification </w:t>
      </w:r>
      <w:r>
        <w:rPr>
          <w:spacing w:val="-2"/>
        </w:rPr>
        <w:t>Order:200</w:t>
      </w:r>
    </w:p>
    <w:p w14:paraId="4D1B45FF">
      <w:pPr>
        <w:pStyle w:val="7"/>
        <w:spacing w:before="3"/>
      </w:pPr>
    </w:p>
    <w:p w14:paraId="77524E2B">
      <w:pPr>
        <w:pStyle w:val="8"/>
        <w:numPr>
          <w:ilvl w:val="0"/>
          <w:numId w:val="4"/>
        </w:numPr>
        <w:tabs>
          <w:tab w:val="left" w:pos="1307"/>
          <w:tab w:val="left" w:pos="1623"/>
        </w:tabs>
        <w:spacing w:line="237" w:lineRule="auto"/>
        <w:ind w:right="5810" w:hanging="58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1"/>
          <w:sz w:val="28"/>
        </w:rPr>
        <w:t xml:space="preserve"> </w:t>
      </w:r>
      <w:r>
        <w:rPr>
          <w:sz w:val="28"/>
        </w:rPr>
        <w:t>3:</w:t>
      </w:r>
      <w:r>
        <w:rPr>
          <w:spacing w:val="-11"/>
          <w:sz w:val="28"/>
        </w:rPr>
        <w:t xml:space="preserve"> </w:t>
      </w:r>
      <w:r>
        <w:rPr>
          <w:sz w:val="28"/>
        </w:rPr>
        <w:t>Additional Accessories Type:</w:t>
      </w:r>
      <w:r>
        <w:rPr>
          <w:spacing w:val="-8"/>
          <w:sz w:val="28"/>
        </w:rPr>
        <w:t xml:space="preserve"> </w:t>
      </w:r>
      <w:r>
        <w:rPr>
          <w:sz w:val="28"/>
        </w:rPr>
        <w:t>Checkbox Name:</w:t>
      </w:r>
      <w:r>
        <w:rPr>
          <w:spacing w:val="-29"/>
          <w:sz w:val="28"/>
        </w:rPr>
        <w:t xml:space="preserve"> </w:t>
      </w:r>
      <w:r>
        <w:rPr>
          <w:sz w:val="28"/>
        </w:rPr>
        <w:t xml:space="preserve">additional_accessories </w:t>
      </w:r>
      <w:r>
        <w:rPr>
          <w:spacing w:val="-2"/>
          <w:sz w:val="28"/>
        </w:rPr>
        <w:t>Order:300</w:t>
      </w:r>
    </w:p>
    <w:p w14:paraId="46B67DF9">
      <w:pPr>
        <w:pStyle w:val="7"/>
        <w:spacing w:before="12"/>
      </w:pPr>
    </w:p>
    <w:p w14:paraId="53370126">
      <w:pPr>
        <w:pStyle w:val="8"/>
        <w:numPr>
          <w:ilvl w:val="0"/>
          <w:numId w:val="4"/>
        </w:numPr>
        <w:tabs>
          <w:tab w:val="left" w:pos="1277"/>
          <w:tab w:val="left" w:pos="1623"/>
        </w:tabs>
        <w:spacing w:line="235" w:lineRule="auto"/>
        <w:ind w:right="5986" w:hanging="61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7"/>
          <w:sz w:val="28"/>
        </w:rPr>
        <w:t xml:space="preserve"> </w:t>
      </w:r>
      <w:r>
        <w:rPr>
          <w:sz w:val="28"/>
        </w:rPr>
        <w:t>4:</w:t>
      </w:r>
      <w:r>
        <w:rPr>
          <w:spacing w:val="-16"/>
          <w:sz w:val="28"/>
        </w:rPr>
        <w:t xml:space="preserve"> </w:t>
      </w:r>
      <w:r>
        <w:rPr>
          <w:sz w:val="28"/>
        </w:rPr>
        <w:t>Accessories Details Type:</w:t>
      </w:r>
      <w:r>
        <w:rPr>
          <w:spacing w:val="-3"/>
          <w:sz w:val="28"/>
        </w:rPr>
        <w:t xml:space="preserve"> </w:t>
      </w:r>
      <w:r>
        <w:rPr>
          <w:sz w:val="28"/>
        </w:rPr>
        <w:t>Multi</w:t>
      </w:r>
      <w:r>
        <w:rPr>
          <w:spacing w:val="-3"/>
          <w:sz w:val="28"/>
        </w:rPr>
        <w:t xml:space="preserve"> </w:t>
      </w:r>
      <w:r>
        <w:rPr>
          <w:sz w:val="28"/>
        </w:rPr>
        <w:t>line text</w:t>
      </w:r>
    </w:p>
    <w:p w14:paraId="25A18C85">
      <w:pPr>
        <w:pStyle w:val="7"/>
        <w:spacing w:before="15" w:line="235" w:lineRule="auto"/>
        <w:ind w:left="1623" w:right="5638"/>
      </w:pPr>
      <w:r>
        <w:t>Name:</w:t>
      </w:r>
      <w:r>
        <w:rPr>
          <w:spacing w:val="-29"/>
        </w:rPr>
        <w:t xml:space="preserve"> </w:t>
      </w:r>
      <w:r>
        <w:t xml:space="preserve">accessories_details </w:t>
      </w:r>
      <w:r>
        <w:rPr>
          <w:spacing w:val="-2"/>
        </w:rPr>
        <w:t>Order:400</w:t>
      </w:r>
    </w:p>
    <w:p w14:paraId="3CE260B7">
      <w:pPr>
        <w:pStyle w:val="7"/>
      </w:pPr>
    </w:p>
    <w:p w14:paraId="7A4873AC">
      <w:pPr>
        <w:pStyle w:val="7"/>
      </w:pPr>
    </w:p>
    <w:p w14:paraId="4E326534">
      <w:pPr>
        <w:pStyle w:val="7"/>
        <w:spacing w:before="4"/>
      </w:pPr>
    </w:p>
    <w:p w14:paraId="41CC979F">
      <w:pPr>
        <w:pStyle w:val="4"/>
        <w:ind w:left="721" w:firstLine="0"/>
      </w:pPr>
      <w:r>
        <w:rPr>
          <w:spacing w:val="-2"/>
        </w:rPr>
        <w:t>Step2:</w:t>
      </w:r>
    </w:p>
    <w:p w14:paraId="76271823">
      <w:pPr>
        <w:pStyle w:val="7"/>
        <w:spacing w:before="1"/>
        <w:rPr>
          <w:b/>
        </w:rPr>
      </w:pPr>
    </w:p>
    <w:p w14:paraId="5EB8D4E4">
      <w:pPr>
        <w:pStyle w:val="8"/>
        <w:numPr>
          <w:ilvl w:val="1"/>
          <w:numId w:val="4"/>
        </w:numPr>
        <w:tabs>
          <w:tab w:val="left" w:pos="1442"/>
        </w:tabs>
        <w:rPr>
          <w:sz w:val="28"/>
        </w:rPr>
      </w:pPr>
      <w:r>
        <w:rPr>
          <w:sz w:val="28"/>
        </w:rPr>
        <w:t>After</w:t>
      </w:r>
      <w:r>
        <w:rPr>
          <w:spacing w:val="2"/>
          <w:sz w:val="28"/>
        </w:rPr>
        <w:t xml:space="preserve"> </w:t>
      </w:r>
      <w:r>
        <w:rPr>
          <w:sz w:val="28"/>
        </w:rPr>
        <w:t>adding</w:t>
      </w:r>
      <w:r>
        <w:rPr>
          <w:spacing w:val="-19"/>
          <w:sz w:val="28"/>
        </w:rPr>
        <w:t xml:space="preserve"> </w:t>
      </w:r>
      <w:r>
        <w:rPr>
          <w:sz w:val="28"/>
        </w:rPr>
        <w:t>above</w:t>
      </w:r>
      <w:r>
        <w:rPr>
          <w:spacing w:val="-18"/>
          <w:sz w:val="28"/>
        </w:rPr>
        <w:t xml:space="preserve"> </w:t>
      </w:r>
      <w:r>
        <w:rPr>
          <w:sz w:val="28"/>
        </w:rPr>
        <w:t>variable</w:t>
      </w:r>
      <w:r>
        <w:rPr>
          <w:spacing w:val="-18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9"/>
          <w:sz w:val="28"/>
        </w:rPr>
        <w:t xml:space="preserve"> </w:t>
      </w:r>
      <w:r>
        <w:rPr>
          <w:sz w:val="28"/>
        </w:rPr>
        <w:t>added to</w:t>
      </w:r>
      <w:r>
        <w:rPr>
          <w:spacing w:val="-2"/>
          <w:sz w:val="28"/>
        </w:rPr>
        <w:t xml:space="preserve"> </w:t>
      </w:r>
      <w:r>
        <w:rPr>
          <w:sz w:val="28"/>
        </w:rPr>
        <w:t>newly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item</w:t>
      </w:r>
    </w:p>
    <w:p w14:paraId="6367DEC4">
      <w:pPr>
        <w:pStyle w:val="8"/>
        <w:numPr>
          <w:ilvl w:val="1"/>
          <w:numId w:val="4"/>
        </w:numPr>
        <w:tabs>
          <w:tab w:val="left" w:pos="1442"/>
        </w:tabs>
        <w:rPr>
          <w:sz w:val="28"/>
        </w:rPr>
      </w:pPr>
      <w:r>
        <w:rPr>
          <w:sz w:val="28"/>
        </w:rPr>
        <w:t>Then</w:t>
      </w:r>
      <w:r>
        <w:rPr>
          <w:spacing w:val="5"/>
          <w:sz w:val="28"/>
        </w:rPr>
        <w:t xml:space="preserve"> </w:t>
      </w:r>
      <w:r>
        <w:rPr>
          <w:sz w:val="28"/>
        </w:rPr>
        <w:t>save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catalog</w:t>
      </w:r>
      <w:r>
        <w:rPr>
          <w:spacing w:val="-16"/>
          <w:sz w:val="28"/>
        </w:rPr>
        <w:t xml:space="preserve"> </w:t>
      </w:r>
      <w:r>
        <w:rPr>
          <w:sz w:val="28"/>
        </w:rPr>
        <w:t>item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form</w:t>
      </w:r>
    </w:p>
    <w:p w14:paraId="099DC0DD">
      <w:pPr>
        <w:pStyle w:val="7"/>
        <w:rPr>
          <w:sz w:val="20"/>
        </w:rPr>
      </w:pPr>
    </w:p>
    <w:p w14:paraId="22728D5F">
      <w:pPr>
        <w:pStyle w:val="7"/>
        <w:spacing w:before="165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266065</wp:posOffset>
            </wp:positionV>
            <wp:extent cx="5847715" cy="3181985"/>
            <wp:effectExtent l="0" t="0" r="0" b="0"/>
            <wp:wrapTopAndBottom/>
            <wp:docPr id="1033" name="Image 10" descr="fiv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 10" descr="five.jpg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7714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3C1B3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0CC7C6DF">
      <w:pPr>
        <w:pStyle w:val="7"/>
        <w:rPr>
          <w:sz w:val="31"/>
        </w:rPr>
      </w:pPr>
    </w:p>
    <w:p w14:paraId="46EA655A">
      <w:pPr>
        <w:pStyle w:val="7"/>
        <w:spacing w:before="350"/>
        <w:rPr>
          <w:sz w:val="31"/>
        </w:rPr>
      </w:pPr>
    </w:p>
    <w:p w14:paraId="66FC3E30">
      <w:pPr>
        <w:pStyle w:val="3"/>
      </w:pPr>
      <w:r>
        <w:rPr>
          <w:color w:val="434343"/>
        </w:rPr>
        <w:t>Milestone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3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2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-2"/>
        </w:rPr>
        <w:t xml:space="preserve"> Policy</w:t>
      </w:r>
    </w:p>
    <w:p w14:paraId="76F222A6">
      <w:pPr>
        <w:pStyle w:val="7"/>
        <w:spacing w:before="37"/>
        <w:rPr>
          <w:b/>
          <w:sz w:val="31"/>
        </w:rPr>
      </w:pPr>
    </w:p>
    <w:p w14:paraId="07DC2BF7">
      <w:pPr>
        <w:ind w:left="1036"/>
        <w:rPr>
          <w:b/>
          <w:sz w:val="31"/>
        </w:rPr>
      </w:pPr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3"/>
          <w:sz w:val="31"/>
        </w:rPr>
        <w:t xml:space="preserve"> </w:t>
      </w:r>
      <w:r>
        <w:rPr>
          <w:b/>
          <w:color w:val="434343"/>
          <w:sz w:val="31"/>
        </w:rPr>
        <w:t>:</w:t>
      </w:r>
      <w:r>
        <w:rPr>
          <w:b/>
          <w:color w:val="434343"/>
          <w:spacing w:val="4"/>
          <w:sz w:val="31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32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3"/>
          <w:sz w:val="31"/>
        </w:rPr>
        <w:t xml:space="preserve"> </w:t>
      </w:r>
      <w:r>
        <w:rPr>
          <w:b/>
          <w:color w:val="2C2828"/>
          <w:sz w:val="31"/>
        </w:rPr>
        <w:t>Ui</w:t>
      </w:r>
      <w:r>
        <w:rPr>
          <w:b/>
          <w:color w:val="2C2828"/>
          <w:spacing w:val="6"/>
          <w:sz w:val="31"/>
        </w:rPr>
        <w:t xml:space="preserve"> </w:t>
      </w:r>
      <w:r>
        <w:rPr>
          <w:b/>
          <w:color w:val="2C2828"/>
          <w:spacing w:val="-2"/>
          <w:sz w:val="31"/>
        </w:rPr>
        <w:t>policies</w:t>
      </w:r>
    </w:p>
    <w:p w14:paraId="396B5CF7">
      <w:pPr>
        <w:pStyle w:val="7"/>
        <w:rPr>
          <w:b/>
          <w:sz w:val="31"/>
        </w:rPr>
      </w:pPr>
    </w:p>
    <w:p w14:paraId="15A34D00">
      <w:pPr>
        <w:pStyle w:val="7"/>
        <w:spacing w:before="175"/>
        <w:rPr>
          <w:b/>
          <w:sz w:val="31"/>
        </w:rPr>
      </w:pPr>
    </w:p>
    <w:p w14:paraId="0745493B">
      <w:pPr>
        <w:pStyle w:val="8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4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 w14:paraId="4302A5F2">
      <w:pPr>
        <w:pStyle w:val="8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maintain</w:t>
      </w:r>
      <w:r>
        <w:rPr>
          <w:spacing w:val="-7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under</w:t>
      </w:r>
      <w:r>
        <w:rPr>
          <w:spacing w:val="-22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</w:t>
      </w:r>
    </w:p>
    <w:p w14:paraId="5F285137">
      <w:pPr>
        <w:pStyle w:val="8"/>
        <w:numPr>
          <w:ilvl w:val="0"/>
          <w:numId w:val="5"/>
        </w:numPr>
        <w:tabs>
          <w:tab w:val="left" w:pos="1652"/>
        </w:tabs>
        <w:spacing w:before="9" w:line="240" w:lineRule="auto"/>
        <w:ind w:left="1652" w:hanging="360"/>
        <w:rPr>
          <w:sz w:val="28"/>
        </w:rPr>
      </w:pP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5"/>
          <w:sz w:val="28"/>
        </w:rPr>
        <w:t xml:space="preserve"> </w:t>
      </w:r>
      <w:r>
        <w:rPr>
          <w:sz w:val="28"/>
        </w:rPr>
        <w:t>which</w:t>
      </w:r>
      <w:r>
        <w:rPr>
          <w:spacing w:val="-28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before</w:t>
      </w:r>
    </w:p>
    <w:p w14:paraId="682A8A62">
      <w:pPr>
        <w:pStyle w:val="8"/>
        <w:numPr>
          <w:ilvl w:val="0"/>
          <w:numId w:val="5"/>
        </w:numPr>
        <w:tabs>
          <w:tab w:val="left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scroll</w:t>
      </w:r>
      <w:r>
        <w:rPr>
          <w:spacing w:val="-24"/>
          <w:sz w:val="28"/>
        </w:rPr>
        <w:t xml:space="preserve"> </w:t>
      </w:r>
      <w:r>
        <w:rPr>
          <w:sz w:val="28"/>
        </w:rPr>
        <w:t>down</w:t>
      </w:r>
      <w:r>
        <w:rPr>
          <w:spacing w:val="-28"/>
          <w:sz w:val="28"/>
        </w:rPr>
        <w:t xml:space="preserve"> </w:t>
      </w:r>
      <w:r>
        <w:rPr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“Catalog</w:t>
      </w:r>
      <w:r>
        <w:rPr>
          <w:spacing w:val="-27"/>
          <w:sz w:val="28"/>
        </w:rPr>
        <w:t xml:space="preserve"> </w:t>
      </w:r>
      <w:r>
        <w:rPr>
          <w:sz w:val="28"/>
        </w:rPr>
        <w:t>Ui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policies”</w:t>
      </w:r>
    </w:p>
    <w:p w14:paraId="68F14B8C">
      <w:pPr>
        <w:pStyle w:val="8"/>
        <w:numPr>
          <w:ilvl w:val="0"/>
          <w:numId w:val="5"/>
        </w:numPr>
        <w:tabs>
          <w:tab w:val="left" w:pos="1652"/>
        </w:tabs>
        <w:spacing w:line="315" w:lineRule="exact"/>
        <w:ind w:left="1652" w:hanging="360"/>
        <w:rPr>
          <w:sz w:val="28"/>
        </w:rPr>
      </w:pP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z w:val="28"/>
        </w:rPr>
        <w:t>ui</w:t>
      </w:r>
      <w:r>
        <w:rPr>
          <w:spacing w:val="-23"/>
          <w:sz w:val="28"/>
        </w:rPr>
        <w:t xml:space="preserve"> </w:t>
      </w:r>
      <w:r>
        <w:rPr>
          <w:sz w:val="28"/>
        </w:rPr>
        <w:t>policies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8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new</w:t>
      </w:r>
    </w:p>
    <w:p w14:paraId="06E903C0">
      <w:pPr>
        <w:pStyle w:val="8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Give</w:t>
      </w:r>
      <w:r>
        <w:rPr>
          <w:spacing w:val="-23"/>
          <w:sz w:val="28"/>
        </w:rPr>
        <w:t xml:space="preserve"> </w:t>
      </w:r>
      <w:r>
        <w:rPr>
          <w:sz w:val="28"/>
        </w:rPr>
        <w:t>short</w:t>
      </w:r>
      <w:r>
        <w:rPr>
          <w:spacing w:val="2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0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show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accessories </w:t>
      </w:r>
      <w:r>
        <w:rPr>
          <w:spacing w:val="-2"/>
          <w:sz w:val="28"/>
        </w:rPr>
        <w:t>details</w:t>
      </w:r>
    </w:p>
    <w:p w14:paraId="2D82AFB1">
      <w:pPr>
        <w:pStyle w:val="8"/>
        <w:numPr>
          <w:ilvl w:val="0"/>
          <w:numId w:val="5"/>
        </w:numPr>
        <w:tabs>
          <w:tab w:val="left" w:pos="1652"/>
        </w:tabs>
        <w:spacing w:before="8" w:line="318" w:lineRule="exact"/>
        <w:ind w:left="1652" w:hanging="360"/>
        <w:rPr>
          <w:sz w:val="28"/>
        </w:rPr>
      </w:pP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Condition</w:t>
      </w:r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related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2"/>
          <w:sz w:val="28"/>
        </w:rPr>
        <w:t xml:space="preserve"> </w:t>
      </w:r>
      <w:r>
        <w:rPr>
          <w:sz w:val="28"/>
        </w:rPr>
        <w:t>tab</w:t>
      </w:r>
      <w:r>
        <w:rPr>
          <w:spacing w:val="-22"/>
          <w:sz w:val="28"/>
        </w:rPr>
        <w:t xml:space="preserve"> </w:t>
      </w:r>
      <w:r>
        <w:rPr>
          <w:sz w:val="28"/>
        </w:rPr>
        <w:t>„when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apply‟</w:t>
      </w:r>
    </w:p>
    <w:p w14:paraId="0425E0F9">
      <w:pPr>
        <w:pStyle w:val="8"/>
        <w:numPr>
          <w:ilvl w:val="1"/>
          <w:numId w:val="5"/>
        </w:numPr>
        <w:tabs>
          <w:tab w:val="left" w:pos="2883"/>
        </w:tabs>
        <w:ind w:left="2883" w:hanging="314"/>
        <w:rPr>
          <w:sz w:val="28"/>
        </w:rPr>
      </w:pPr>
      <w:r>
        <w:rPr>
          <w:sz w:val="28"/>
        </w:rPr>
        <w:t>[field:</w:t>
      </w:r>
      <w:r>
        <w:rPr>
          <w:spacing w:val="6"/>
          <w:sz w:val="28"/>
        </w:rPr>
        <w:t xml:space="preserve"> </w:t>
      </w:r>
      <w:r>
        <w:rPr>
          <w:sz w:val="28"/>
        </w:rPr>
        <w:t>additional_</w:t>
      </w:r>
      <w:r>
        <w:rPr>
          <w:spacing w:val="-12"/>
          <w:sz w:val="28"/>
        </w:rPr>
        <w:t xml:space="preserve"> </w:t>
      </w:r>
      <w:r>
        <w:rPr>
          <w:sz w:val="28"/>
        </w:rPr>
        <w:t>accessories,</w:t>
      </w:r>
      <w:r>
        <w:rPr>
          <w:spacing w:val="-15"/>
          <w:sz w:val="28"/>
        </w:rPr>
        <w:t xml:space="preserve"> </w:t>
      </w:r>
      <w:r>
        <w:rPr>
          <w:sz w:val="28"/>
        </w:rPr>
        <w:t>operator:</w:t>
      </w:r>
      <w:r>
        <w:rPr>
          <w:spacing w:val="-24"/>
          <w:sz w:val="28"/>
        </w:rPr>
        <w:t xml:space="preserve"> </w:t>
      </w:r>
      <w:r>
        <w:rPr>
          <w:sz w:val="28"/>
        </w:rPr>
        <w:t>is,</w:t>
      </w:r>
      <w:r>
        <w:rPr>
          <w:spacing w:val="-18"/>
          <w:sz w:val="28"/>
        </w:rPr>
        <w:t xml:space="preserve"> </w:t>
      </w:r>
      <w:r>
        <w:rPr>
          <w:sz w:val="28"/>
        </w:rPr>
        <w:t>value: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true]</w:t>
      </w:r>
    </w:p>
    <w:p w14:paraId="7A1E9FE9">
      <w:pPr>
        <w:pStyle w:val="7"/>
        <w:spacing w:before="12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1203960</wp:posOffset>
            </wp:positionH>
            <wp:positionV relativeFrom="paragraph">
              <wp:posOffset>242570</wp:posOffset>
            </wp:positionV>
            <wp:extent cx="5796280" cy="2787015"/>
            <wp:effectExtent l="0" t="0" r="0" b="0"/>
            <wp:wrapTopAndBottom/>
            <wp:docPr id="1034" name="Image 11" descr="si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 11" descr="six.jpg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C1763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47AF96E6">
      <w:pPr>
        <w:pStyle w:val="7"/>
        <w:spacing w:before="63"/>
      </w:pPr>
    </w:p>
    <w:p w14:paraId="3CF0057A">
      <w:pPr>
        <w:pStyle w:val="8"/>
        <w:numPr>
          <w:ilvl w:val="0"/>
          <w:numId w:val="5"/>
        </w:numPr>
        <w:tabs>
          <w:tab w:val="left" w:pos="1652"/>
        </w:tabs>
        <w:spacing w:line="240" w:lineRule="auto"/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save</w:t>
      </w:r>
      <w:r>
        <w:rPr>
          <w:sz w:val="28"/>
        </w:rPr>
        <w:t>.(do</w:t>
      </w:r>
      <w:r>
        <w:rPr>
          <w:spacing w:val="-13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submit)</w:t>
      </w:r>
    </w:p>
    <w:p w14:paraId="4A46FC25">
      <w:pPr>
        <w:pStyle w:val="8"/>
        <w:numPr>
          <w:ilvl w:val="0"/>
          <w:numId w:val="5"/>
        </w:numPr>
        <w:tabs>
          <w:tab w:val="left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Scroll</w:t>
      </w:r>
      <w:r>
        <w:rPr>
          <w:spacing w:val="-17"/>
          <w:sz w:val="28"/>
        </w:rPr>
        <w:t xml:space="preserve"> </w:t>
      </w:r>
      <w:r>
        <w:rPr>
          <w:sz w:val="28"/>
        </w:rPr>
        <w:t>down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z w:val="28"/>
        </w:rPr>
        <w:t>select</w:t>
      </w:r>
      <w:r>
        <w:rPr>
          <w:spacing w:val="3"/>
          <w:sz w:val="28"/>
        </w:rPr>
        <w:t xml:space="preserve"> </w:t>
      </w:r>
      <w:r>
        <w:rPr>
          <w:sz w:val="28"/>
        </w:rPr>
        <w:t>„catalog</w:t>
      </w:r>
      <w:r>
        <w:rPr>
          <w:spacing w:val="-19"/>
          <w:sz w:val="28"/>
        </w:rPr>
        <w:t xml:space="preserve"> </w:t>
      </w:r>
      <w:r>
        <w:rPr>
          <w:sz w:val="28"/>
        </w:rPr>
        <w:t>ui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action‟</w:t>
      </w:r>
    </w:p>
    <w:p w14:paraId="77C58E7B">
      <w:pPr>
        <w:pStyle w:val="8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Then</w:t>
      </w:r>
      <w:r>
        <w:rPr>
          <w:spacing w:val="-16"/>
          <w:sz w:val="28"/>
        </w:rPr>
        <w:t xml:space="preserve"> </w:t>
      </w:r>
      <w:r>
        <w:rPr>
          <w:sz w:val="28"/>
        </w:rPr>
        <w:t>click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new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button</w:t>
      </w:r>
    </w:p>
    <w:p w14:paraId="6A1F5BAD">
      <w:pPr>
        <w:pStyle w:val="8"/>
        <w:numPr>
          <w:ilvl w:val="0"/>
          <w:numId w:val="5"/>
        </w:numPr>
        <w:tabs>
          <w:tab w:val="left" w:pos="1652"/>
          <w:tab w:val="left" w:pos="3380"/>
        </w:tabs>
        <w:spacing w:before="14" w:line="235" w:lineRule="auto"/>
        <w:ind w:left="3380" w:right="4247" w:hanging="2088"/>
        <w:rPr>
          <w:sz w:val="28"/>
        </w:rPr>
      </w:pPr>
      <w:r>
        <w:rPr>
          <w:sz w:val="28"/>
        </w:rPr>
        <w:t>Select variable</w:t>
      </w:r>
      <w:r>
        <w:rPr>
          <w:spacing w:val="-23"/>
          <w:sz w:val="28"/>
        </w:rPr>
        <w:t xml:space="preserve"> </w:t>
      </w:r>
      <w:r>
        <w:rPr>
          <w:sz w:val="28"/>
        </w:rPr>
        <w:t>name</w:t>
      </w:r>
      <w:r>
        <w:rPr>
          <w:spacing w:val="-24"/>
          <w:sz w:val="28"/>
        </w:rPr>
        <w:t xml:space="preserve"> </w:t>
      </w:r>
      <w:r>
        <w:rPr>
          <w:sz w:val="28"/>
        </w:rPr>
        <w:t>as:</w:t>
      </w:r>
      <w:r>
        <w:rPr>
          <w:spacing w:val="-22"/>
          <w:sz w:val="28"/>
        </w:rPr>
        <w:t xml:space="preserve"> </w:t>
      </w:r>
      <w:r>
        <w:rPr>
          <w:sz w:val="28"/>
        </w:rPr>
        <w:t xml:space="preserve">accessories_details </w:t>
      </w:r>
      <w:r>
        <w:rPr>
          <w:spacing w:val="-2"/>
          <w:sz w:val="28"/>
        </w:rPr>
        <w:t>Order:100</w:t>
      </w:r>
    </w:p>
    <w:p w14:paraId="305FBF49">
      <w:pPr>
        <w:pStyle w:val="7"/>
        <w:spacing w:before="9" w:line="247" w:lineRule="auto"/>
        <w:ind w:left="3380" w:right="4907"/>
      </w:pPr>
      <w:r>
        <w:t>Mandatory:</w:t>
      </w:r>
      <w:r>
        <w:rPr>
          <w:spacing w:val="-25"/>
        </w:rPr>
        <w:t xml:space="preserve"> </w:t>
      </w:r>
      <w:r>
        <w:t>True Visible : True</w:t>
      </w:r>
    </w:p>
    <w:p w14:paraId="7AB941F2">
      <w:pPr>
        <w:pStyle w:val="8"/>
        <w:numPr>
          <w:ilvl w:val="0"/>
          <w:numId w:val="5"/>
        </w:numPr>
        <w:tabs>
          <w:tab w:val="left" w:pos="1757"/>
        </w:tabs>
        <w:spacing w:line="305" w:lineRule="exact"/>
        <w:ind w:left="1757" w:hanging="405"/>
        <w:rPr>
          <w:sz w:val="28"/>
        </w:rPr>
      </w:pPr>
      <w:r>
        <w:rPr>
          <w:sz w:val="28"/>
        </w:rPr>
        <w:t>Click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save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again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save</w:t>
      </w:r>
      <w:r>
        <w:rPr>
          <w:spacing w:val="-18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20"/>
          <w:sz w:val="28"/>
        </w:rPr>
        <w:t xml:space="preserve"> </w:t>
      </w:r>
      <w:r>
        <w:rPr>
          <w:sz w:val="28"/>
        </w:rPr>
        <w:t>ui</w:t>
      </w:r>
      <w:r>
        <w:rPr>
          <w:spacing w:val="-17"/>
          <w:sz w:val="28"/>
        </w:rPr>
        <w:t xml:space="preserve"> </w:t>
      </w:r>
      <w:r>
        <w:rPr>
          <w:sz w:val="28"/>
        </w:rPr>
        <w:t>policy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form</w:t>
      </w:r>
    </w:p>
    <w:p w14:paraId="774D1DD1">
      <w:pPr>
        <w:pStyle w:val="7"/>
        <w:spacing w:before="179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274955</wp:posOffset>
            </wp:positionV>
            <wp:extent cx="5669280" cy="2759710"/>
            <wp:effectExtent l="0" t="0" r="0" b="0"/>
            <wp:wrapTopAndBottom/>
            <wp:docPr id="1035" name="Image 12" descr="sev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 12" descr="seven.jpg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7FFED">
      <w:pPr>
        <w:pStyle w:val="7"/>
        <w:rPr>
          <w:sz w:val="20"/>
        </w:rPr>
      </w:pPr>
    </w:p>
    <w:p w14:paraId="65041C2A">
      <w:pPr>
        <w:pStyle w:val="7"/>
        <w:spacing w:before="167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267335</wp:posOffset>
            </wp:positionV>
            <wp:extent cx="5791200" cy="2787015"/>
            <wp:effectExtent l="0" t="0" r="0" b="0"/>
            <wp:wrapTopAndBottom/>
            <wp:docPr id="1036" name="Image 13" descr="eigh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 13" descr="eight.jpg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C0C30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7F5D15D9">
      <w:pPr>
        <w:pStyle w:val="7"/>
        <w:rPr>
          <w:sz w:val="31"/>
        </w:rPr>
      </w:pPr>
    </w:p>
    <w:p w14:paraId="41286DCF">
      <w:pPr>
        <w:pStyle w:val="7"/>
        <w:rPr>
          <w:sz w:val="31"/>
        </w:rPr>
      </w:pPr>
    </w:p>
    <w:p w14:paraId="6B0055E4">
      <w:pPr>
        <w:pStyle w:val="7"/>
        <w:spacing w:before="218"/>
        <w:rPr>
          <w:sz w:val="31"/>
        </w:rPr>
      </w:pPr>
    </w:p>
    <w:p w14:paraId="4E974CB0">
      <w:pPr>
        <w:pStyle w:val="3"/>
      </w:pPr>
      <w:r>
        <w:rPr>
          <w:color w:val="434343"/>
        </w:rPr>
        <w:t>Milestone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4</w:t>
      </w:r>
      <w:r>
        <w:rPr>
          <w:color w:val="434343"/>
          <w:spacing w:val="-6"/>
        </w:rPr>
        <w:t xml:space="preserve"> </w:t>
      </w:r>
      <w:r>
        <w:rPr>
          <w:color w:val="434343"/>
          <w:sz w:val="28"/>
        </w:rPr>
        <w:t>:</w:t>
      </w:r>
      <w:r>
        <w:rPr>
          <w:color w:val="434343"/>
          <w:spacing w:val="-12"/>
          <w:sz w:val="28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15"/>
        </w:rPr>
        <w:t xml:space="preserve"> </w:t>
      </w:r>
      <w:r>
        <w:rPr>
          <w:color w:val="2C2828"/>
          <w:spacing w:val="-2"/>
        </w:rPr>
        <w:t>Action</w:t>
      </w:r>
    </w:p>
    <w:p w14:paraId="5A100025">
      <w:pPr>
        <w:spacing w:before="169"/>
        <w:ind w:left="1142"/>
        <w:rPr>
          <w:b/>
          <w:sz w:val="31"/>
        </w:rPr>
      </w:pPr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22"/>
          <w:sz w:val="31"/>
        </w:rPr>
        <w:t xml:space="preserve"> </w:t>
      </w:r>
      <w:r>
        <w:rPr>
          <w:b/>
          <w:color w:val="2C2828"/>
          <w:sz w:val="31"/>
        </w:rPr>
        <w:t>ui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pacing w:val="-2"/>
          <w:sz w:val="31"/>
        </w:rPr>
        <w:t>action</w:t>
      </w:r>
    </w:p>
    <w:p w14:paraId="3E29C05D">
      <w:pPr>
        <w:pStyle w:val="8"/>
        <w:numPr>
          <w:ilvl w:val="0"/>
          <w:numId w:val="6"/>
        </w:numPr>
        <w:tabs>
          <w:tab w:val="left" w:pos="1440"/>
        </w:tabs>
        <w:spacing w:before="331"/>
        <w:ind w:left="1440" w:hanging="359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14:paraId="12FEA1EC">
      <w:pPr>
        <w:pStyle w:val="8"/>
        <w:numPr>
          <w:ilvl w:val="0"/>
          <w:numId w:val="6"/>
        </w:numPr>
        <w:tabs>
          <w:tab w:val="left" w:pos="1440"/>
        </w:tabs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All</w:t>
      </w:r>
      <w:r>
        <w:rPr>
          <w:spacing w:val="73"/>
          <w:sz w:val="28"/>
        </w:rPr>
        <w:t xml:space="preserve"> </w:t>
      </w:r>
      <w:r>
        <w:rPr>
          <w:sz w:val="28"/>
        </w:rPr>
        <w:t>&gt;&gt;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ui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action</w:t>
      </w:r>
    </w:p>
    <w:p w14:paraId="5CF17387">
      <w:pPr>
        <w:pStyle w:val="8"/>
        <w:numPr>
          <w:ilvl w:val="0"/>
          <w:numId w:val="6"/>
        </w:numPr>
        <w:tabs>
          <w:tab w:val="left" w:pos="1440"/>
        </w:tabs>
        <w:spacing w:before="7" w:line="240" w:lineRule="auto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ui</w:t>
      </w:r>
      <w:r>
        <w:rPr>
          <w:spacing w:val="-9"/>
          <w:sz w:val="28"/>
        </w:rPr>
        <w:t xml:space="preserve"> </w:t>
      </w:r>
      <w:r>
        <w:rPr>
          <w:sz w:val="28"/>
        </w:rPr>
        <w:t>actions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definition</w:t>
      </w:r>
    </w:p>
    <w:p w14:paraId="45A353EB">
      <w:pPr>
        <w:pStyle w:val="8"/>
        <w:numPr>
          <w:ilvl w:val="0"/>
          <w:numId w:val="6"/>
        </w:numPr>
        <w:tabs>
          <w:tab w:val="left" w:pos="1440"/>
        </w:tabs>
        <w:spacing w:before="7" w:line="240" w:lineRule="auto"/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 w14:paraId="4BD3C318">
      <w:pPr>
        <w:pStyle w:val="8"/>
        <w:numPr>
          <w:ilvl w:val="0"/>
          <w:numId w:val="6"/>
        </w:numPr>
        <w:tabs>
          <w:tab w:val="left" w:pos="1440"/>
        </w:tabs>
        <w:spacing w:before="8" w:line="240" w:lineRule="auto"/>
        <w:ind w:left="1440" w:hanging="359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ui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action</w:t>
      </w:r>
    </w:p>
    <w:p w14:paraId="0BC76403">
      <w:pPr>
        <w:pStyle w:val="7"/>
        <w:spacing w:before="293" w:line="268" w:lineRule="auto"/>
        <w:ind w:left="1698" w:right="5638" w:hanging="901"/>
      </w:pPr>
      <w:r>
        <w:t>Table:</w:t>
      </w:r>
      <w:r>
        <w:rPr>
          <w:spacing w:val="-12"/>
        </w:rPr>
        <w:t xml:space="preserve"> </w:t>
      </w:r>
      <w:r>
        <w:t>shopping</w:t>
      </w:r>
      <w:r>
        <w:rPr>
          <w:spacing w:val="-17"/>
        </w:rPr>
        <w:t xml:space="preserve"> </w:t>
      </w:r>
      <w:r>
        <w:t xml:space="preserve">cart(sc_cart) </w:t>
      </w:r>
      <w:r>
        <w:rPr>
          <w:spacing w:val="-2"/>
        </w:rPr>
        <w:t>Order:100</w:t>
      </w:r>
    </w:p>
    <w:p w14:paraId="0AA4F313">
      <w:pPr>
        <w:pStyle w:val="7"/>
        <w:spacing w:line="280" w:lineRule="auto"/>
        <w:ind w:left="1773" w:right="5638" w:hanging="75"/>
      </w:pPr>
      <w:r>
        <w:t>Action</w:t>
      </w:r>
      <w:r>
        <w:rPr>
          <w:spacing w:val="-4"/>
        </w:rPr>
        <w:t xml:space="preserve"> </w:t>
      </w:r>
      <w:r>
        <w:t>name: Reset form Client : checked</w:t>
      </w:r>
    </w:p>
    <w:p w14:paraId="2C0CC76A">
      <w:pPr>
        <w:pStyle w:val="7"/>
        <w:spacing w:line="304" w:lineRule="exact"/>
        <w:ind w:left="721"/>
      </w:pPr>
      <w:r>
        <w:rPr>
          <w:spacing w:val="-2"/>
        </w:rPr>
        <w:t>Script:</w:t>
      </w:r>
    </w:p>
    <w:p w14:paraId="5A773E89">
      <w:pPr>
        <w:pStyle w:val="7"/>
        <w:spacing w:before="68"/>
        <w:ind w:left="1397"/>
      </w:pPr>
      <w:r>
        <w:rPr>
          <w:color w:val="0000FF"/>
        </w:rPr>
        <w:t>function</w:t>
      </w:r>
      <w:r>
        <w:rPr>
          <w:color w:val="0000FF"/>
          <w:spacing w:val="-4"/>
        </w:rPr>
        <w:t xml:space="preserve"> </w:t>
      </w:r>
      <w:r>
        <w:t>resetForm()</w:t>
      </w:r>
      <w:r>
        <w:rPr>
          <w:spacing w:val="-20"/>
        </w:rPr>
        <w:t xml:space="preserve"> </w:t>
      </w:r>
      <w:r>
        <w:rPr>
          <w:spacing w:val="-12"/>
        </w:rPr>
        <w:t>{</w:t>
      </w:r>
    </w:p>
    <w:p w14:paraId="292B29D8">
      <w:pPr>
        <w:pStyle w:val="7"/>
        <w:spacing w:before="32" w:line="290" w:lineRule="auto"/>
        <w:ind w:left="1006" w:right="3065"/>
      </w:pPr>
      <w:r>
        <w:t>g_form.clearForm();</w:t>
      </w:r>
      <w:r>
        <w:rPr>
          <w:spacing w:val="-16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Clears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22"/>
        </w:rPr>
        <w:t xml:space="preserve"> </w:t>
      </w:r>
      <w:r>
        <w:rPr>
          <w:color w:val="008000"/>
        </w:rPr>
        <w:t>fields in the</w:t>
      </w:r>
      <w:r>
        <w:rPr>
          <w:color w:val="008000"/>
          <w:spacing w:val="-23"/>
        </w:rPr>
        <w:t xml:space="preserve"> </w:t>
      </w:r>
      <w:r>
        <w:rPr>
          <w:color w:val="008000"/>
        </w:rPr>
        <w:t xml:space="preserve">form </w:t>
      </w:r>
      <w:r>
        <w:t>alert(</w:t>
      </w:r>
      <w:r>
        <w:rPr>
          <w:color w:val="A11515"/>
        </w:rPr>
        <w:t>"The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form has been reset."</w:t>
      </w:r>
      <w:r>
        <w:t>);</w:t>
      </w:r>
    </w:p>
    <w:p w14:paraId="19A131F7">
      <w:pPr>
        <w:spacing w:line="315" w:lineRule="exact"/>
        <w:ind w:left="721"/>
        <w:rPr>
          <w:sz w:val="28"/>
        </w:rPr>
      </w:pPr>
      <w:r>
        <w:rPr>
          <w:spacing w:val="-10"/>
          <w:sz w:val="28"/>
        </w:rPr>
        <w:t>}</w:t>
      </w:r>
    </w:p>
    <w:p w14:paraId="1012A33A">
      <w:pPr>
        <w:pStyle w:val="7"/>
        <w:spacing w:before="52"/>
        <w:ind w:left="721"/>
        <w:rPr>
          <w:rFonts w:ascii="Arial MT"/>
        </w:rPr>
      </w:pPr>
      <w:r>
        <w:rPr>
          <w:rFonts w:ascii="Arial MT"/>
        </w:rPr>
        <w:t>Click</w:t>
      </w:r>
      <w:r>
        <w:rPr>
          <w:rFonts w:ascii="Arial MT"/>
          <w:spacing w:val="-1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4"/>
        </w:rPr>
        <w:t>save</w:t>
      </w:r>
    </w:p>
    <w:p w14:paraId="4141311C">
      <w:pPr>
        <w:pStyle w:val="7"/>
        <w:rPr>
          <w:rFonts w:ascii="Arial MT"/>
          <w:sz w:val="20"/>
        </w:rPr>
      </w:pPr>
    </w:p>
    <w:p w14:paraId="7D4F48AD">
      <w:pPr>
        <w:pStyle w:val="7"/>
        <w:rPr>
          <w:rFonts w:ascii="Arial MT"/>
          <w:sz w:val="20"/>
        </w:rPr>
      </w:pPr>
    </w:p>
    <w:p w14:paraId="4A8D86D4">
      <w:pPr>
        <w:pStyle w:val="7"/>
        <w:spacing w:before="15"/>
        <w:rPr>
          <w:rFonts w:ascii="Arial MT"/>
          <w:sz w:val="20"/>
        </w:rPr>
      </w:pPr>
      <w:r>
        <w:rPr>
          <w:rFonts w:ascii="Arial MT"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170815</wp:posOffset>
            </wp:positionV>
            <wp:extent cx="5784215" cy="2787015"/>
            <wp:effectExtent l="0" t="0" r="0" b="0"/>
            <wp:wrapTopAndBottom/>
            <wp:docPr id="1037" name="Image 14" descr="ni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 14" descr="nine.jpg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FEA4E">
      <w:pPr>
        <w:pStyle w:val="7"/>
        <w:rPr>
          <w:rFonts w:ascii="Arial MT"/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3E4795C1">
      <w:pPr>
        <w:pStyle w:val="7"/>
        <w:rPr>
          <w:rFonts w:ascii="Arial MT"/>
          <w:sz w:val="31"/>
        </w:rPr>
      </w:pPr>
    </w:p>
    <w:p w14:paraId="48C2AE52">
      <w:pPr>
        <w:pStyle w:val="7"/>
        <w:rPr>
          <w:rFonts w:ascii="Arial MT"/>
          <w:sz w:val="31"/>
        </w:rPr>
      </w:pPr>
    </w:p>
    <w:p w14:paraId="71CA1599">
      <w:pPr>
        <w:pStyle w:val="7"/>
        <w:rPr>
          <w:rFonts w:ascii="Arial MT"/>
          <w:sz w:val="31"/>
        </w:rPr>
      </w:pPr>
    </w:p>
    <w:p w14:paraId="2939322A">
      <w:pPr>
        <w:pStyle w:val="7"/>
        <w:spacing w:before="57"/>
        <w:rPr>
          <w:rFonts w:ascii="Arial MT"/>
          <w:sz w:val="31"/>
        </w:rPr>
      </w:pPr>
    </w:p>
    <w:p w14:paraId="332A0755">
      <w:pPr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434343"/>
          <w:sz w:val="28"/>
        </w:rPr>
        <w:t>5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</w:t>
      </w:r>
      <w:r>
        <w:rPr>
          <w:b/>
          <w:color w:val="2C2828"/>
          <w:spacing w:val="7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 w14:paraId="3193426B">
      <w:pPr>
        <w:pStyle w:val="7"/>
        <w:spacing w:before="23"/>
        <w:rPr>
          <w:b/>
          <w:sz w:val="31"/>
        </w:rPr>
      </w:pPr>
    </w:p>
    <w:p w14:paraId="13635D18">
      <w:pPr>
        <w:ind w:left="1127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8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Exporting</w:t>
      </w:r>
      <w:r>
        <w:rPr>
          <w:b/>
          <w:color w:val="2C2828"/>
          <w:spacing w:val="3"/>
          <w:sz w:val="31"/>
        </w:rPr>
        <w:t xml:space="preserve"> </w:t>
      </w:r>
      <w:r>
        <w:rPr>
          <w:b/>
          <w:color w:val="2C2828"/>
          <w:sz w:val="31"/>
        </w:rPr>
        <w:t>changes</w:t>
      </w:r>
      <w:r>
        <w:rPr>
          <w:b/>
          <w:color w:val="2C2828"/>
          <w:spacing w:val="8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5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instances</w:t>
      </w:r>
    </w:p>
    <w:p w14:paraId="0DFFE7BE">
      <w:pPr>
        <w:pStyle w:val="7"/>
        <w:rPr>
          <w:b/>
          <w:sz w:val="31"/>
        </w:rPr>
      </w:pPr>
    </w:p>
    <w:p w14:paraId="020FE660">
      <w:pPr>
        <w:pStyle w:val="7"/>
        <w:spacing w:before="173"/>
        <w:rPr>
          <w:b/>
          <w:sz w:val="31"/>
        </w:rPr>
      </w:pPr>
    </w:p>
    <w:p w14:paraId="0DC142D3">
      <w:pPr>
        <w:pStyle w:val="8"/>
        <w:numPr>
          <w:ilvl w:val="0"/>
          <w:numId w:val="7"/>
        </w:numPr>
        <w:tabs>
          <w:tab w:val="left" w:pos="1786"/>
        </w:tabs>
        <w:spacing w:line="240" w:lineRule="auto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7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14:paraId="1AF28929">
      <w:pPr>
        <w:pStyle w:val="8"/>
        <w:numPr>
          <w:ilvl w:val="0"/>
          <w:numId w:val="7"/>
        </w:numPr>
        <w:tabs>
          <w:tab w:val="left" w:pos="1786"/>
        </w:tabs>
        <w:spacing w:before="8"/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1"/>
          <w:sz w:val="28"/>
        </w:rPr>
        <w:t xml:space="preserve"> </w:t>
      </w:r>
      <w:r>
        <w:rPr>
          <w:sz w:val="28"/>
        </w:rPr>
        <w:t>local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5"/>
          <w:sz w:val="28"/>
        </w:rPr>
        <w:t>set</w:t>
      </w:r>
    </w:p>
    <w:p w14:paraId="60092B09">
      <w:pPr>
        <w:pStyle w:val="8"/>
        <w:numPr>
          <w:ilvl w:val="0"/>
          <w:numId w:val="7"/>
        </w:numPr>
        <w:tabs>
          <w:tab w:val="left" w:pos="1786"/>
        </w:tabs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6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i.e.</w:t>
      </w:r>
      <w:r>
        <w:rPr>
          <w:spacing w:val="-15"/>
          <w:sz w:val="28"/>
        </w:rPr>
        <w:t xml:space="preserve"> </w:t>
      </w:r>
      <w:r>
        <w:rPr>
          <w:sz w:val="28"/>
        </w:rPr>
        <w:t>„Laptop</w:t>
      </w:r>
      <w:r>
        <w:rPr>
          <w:spacing w:val="-27"/>
          <w:sz w:val="28"/>
        </w:rPr>
        <w:t xml:space="preserve"> </w:t>
      </w:r>
      <w:r>
        <w:rPr>
          <w:sz w:val="28"/>
        </w:rPr>
        <w:t>Request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Project‟</w:t>
      </w:r>
    </w:p>
    <w:p w14:paraId="0DC1885B">
      <w:pPr>
        <w:pStyle w:val="8"/>
        <w:numPr>
          <w:ilvl w:val="0"/>
          <w:numId w:val="7"/>
        </w:numPr>
        <w:tabs>
          <w:tab w:val="left" w:pos="1786"/>
        </w:tabs>
        <w:spacing w:before="7" w:line="240" w:lineRule="auto"/>
        <w:ind w:left="1786" w:hanging="359"/>
        <w:rPr>
          <w:sz w:val="28"/>
        </w:rPr>
      </w:pPr>
      <w:r>
        <w:rPr>
          <w:sz w:val="28"/>
        </w:rPr>
        <w:t>Set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state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„Complete‟</w:t>
      </w:r>
    </w:p>
    <w:p w14:paraId="3C91C3DC">
      <w:pPr>
        <w:pStyle w:val="8"/>
        <w:numPr>
          <w:ilvl w:val="0"/>
          <w:numId w:val="7"/>
        </w:numPr>
        <w:tabs>
          <w:tab w:val="left" w:pos="1786"/>
          <w:tab w:val="left" w:pos="1788"/>
        </w:tabs>
        <w:spacing w:before="12" w:line="235" w:lineRule="auto"/>
        <w:ind w:right="761"/>
        <w:rPr>
          <w:sz w:val="28"/>
        </w:rPr>
      </w:pPr>
      <w:r>
        <w:rPr>
          <w:sz w:val="28"/>
        </w:rPr>
        <w:t>In the</w:t>
      </w:r>
      <w:r>
        <w:rPr>
          <w:spacing w:val="-15"/>
          <w:sz w:val="28"/>
        </w:rPr>
        <w:t xml:space="preserve"> </w:t>
      </w:r>
      <w:r>
        <w:rPr>
          <w:sz w:val="28"/>
        </w:rPr>
        <w:t>related list Update</w:t>
      </w:r>
      <w:r>
        <w:rPr>
          <w:spacing w:val="-14"/>
          <w:sz w:val="28"/>
        </w:rPr>
        <w:t xml:space="preserve"> </w:t>
      </w:r>
      <w:r>
        <w:rPr>
          <w:sz w:val="28"/>
        </w:rPr>
        <w:t>tab,</w:t>
      </w:r>
      <w:r>
        <w:rPr>
          <w:spacing w:val="-1"/>
          <w:sz w:val="28"/>
        </w:rPr>
        <w:t xml:space="preserve"> </w:t>
      </w:r>
      <w:r>
        <w:rPr>
          <w:sz w:val="28"/>
        </w:rPr>
        <w:t>updates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visible</w:t>
      </w:r>
      <w:r>
        <w:rPr>
          <w:spacing w:val="-14"/>
          <w:sz w:val="28"/>
        </w:rPr>
        <w:t xml:space="preserve"> </w:t>
      </w:r>
      <w:r>
        <w:rPr>
          <w:sz w:val="28"/>
        </w:rPr>
        <w:t>which we perform under this update</w:t>
      </w:r>
      <w:r>
        <w:rPr>
          <w:spacing w:val="-11"/>
          <w:sz w:val="28"/>
        </w:rPr>
        <w:t xml:space="preserve"> </w:t>
      </w:r>
      <w:r>
        <w:rPr>
          <w:sz w:val="28"/>
        </w:rPr>
        <w:t>set.</w:t>
      </w:r>
    </w:p>
    <w:p w14:paraId="54B5E8B7">
      <w:pPr>
        <w:pStyle w:val="8"/>
        <w:numPr>
          <w:ilvl w:val="0"/>
          <w:numId w:val="7"/>
        </w:numPr>
        <w:tabs>
          <w:tab w:val="left" w:pos="1786"/>
        </w:tabs>
        <w:spacing w:line="316" w:lineRule="exact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18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export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z w:val="28"/>
        </w:rPr>
        <w:t>XML</w:t>
      </w:r>
      <w:r>
        <w:rPr>
          <w:spacing w:val="-25"/>
          <w:sz w:val="28"/>
        </w:rPr>
        <w:t xml:space="preserve"> </w:t>
      </w:r>
      <w:r>
        <w:rPr>
          <w:sz w:val="28"/>
        </w:rPr>
        <w:t>,it</w:t>
      </w:r>
      <w:r>
        <w:rPr>
          <w:spacing w:val="3"/>
          <w:sz w:val="28"/>
        </w:rPr>
        <w:t xml:space="preserve"> </w:t>
      </w:r>
      <w:r>
        <w:rPr>
          <w:sz w:val="28"/>
        </w:rPr>
        <w:t>download</w:t>
      </w:r>
      <w:r>
        <w:rPr>
          <w:spacing w:val="-18"/>
          <w:sz w:val="28"/>
        </w:rPr>
        <w:t xml:space="preserve"> </w:t>
      </w:r>
      <w:r>
        <w:rPr>
          <w:sz w:val="28"/>
        </w:rPr>
        <w:t>one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file</w:t>
      </w:r>
    </w:p>
    <w:p w14:paraId="57B7BEAB">
      <w:pPr>
        <w:pStyle w:val="7"/>
        <w:rPr>
          <w:sz w:val="20"/>
        </w:rPr>
      </w:pPr>
    </w:p>
    <w:p w14:paraId="32CABBD7">
      <w:pPr>
        <w:pStyle w:val="7"/>
        <w:spacing w:before="227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305435</wp:posOffset>
            </wp:positionV>
            <wp:extent cx="5649595" cy="2750185"/>
            <wp:effectExtent l="0" t="0" r="0" b="0"/>
            <wp:wrapTopAndBottom/>
            <wp:docPr id="1038" name="Image 15" descr="t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 15" descr="ten.jpg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6E43D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1F51C629">
      <w:pPr>
        <w:pStyle w:val="7"/>
        <w:rPr>
          <w:sz w:val="31"/>
        </w:rPr>
      </w:pPr>
    </w:p>
    <w:p w14:paraId="2B89B85D">
      <w:pPr>
        <w:pStyle w:val="7"/>
        <w:rPr>
          <w:sz w:val="31"/>
        </w:rPr>
      </w:pPr>
    </w:p>
    <w:p w14:paraId="29DF8C5F">
      <w:pPr>
        <w:pStyle w:val="7"/>
        <w:spacing w:before="68"/>
        <w:rPr>
          <w:sz w:val="31"/>
        </w:rPr>
      </w:pPr>
    </w:p>
    <w:p w14:paraId="7AA6F375">
      <w:pPr>
        <w:ind w:right="4200"/>
        <w:jc w:val="center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434343"/>
          <w:sz w:val="28"/>
        </w:rPr>
        <w:t>6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Login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3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2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</w:t>
      </w:r>
    </w:p>
    <w:p w14:paraId="37DC603B">
      <w:pPr>
        <w:pStyle w:val="7"/>
        <w:spacing w:before="38"/>
        <w:rPr>
          <w:b/>
          <w:sz w:val="31"/>
        </w:rPr>
      </w:pPr>
    </w:p>
    <w:p w14:paraId="7788E0ED">
      <w:pPr>
        <w:ind w:right="4188"/>
        <w:jc w:val="center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11"/>
          <w:sz w:val="28"/>
        </w:rPr>
        <w:t xml:space="preserve"> </w:t>
      </w:r>
      <w:r>
        <w:rPr>
          <w:b/>
          <w:color w:val="2C2828"/>
          <w:sz w:val="31"/>
        </w:rPr>
        <w:t>Retrieving</w:t>
      </w:r>
      <w:r>
        <w:rPr>
          <w:b/>
          <w:color w:val="2C2828"/>
          <w:spacing w:val="31"/>
          <w:sz w:val="31"/>
        </w:rPr>
        <w:t xml:space="preserve"> </w:t>
      </w:r>
      <w:r>
        <w:rPr>
          <w:b/>
          <w:color w:val="2C2828"/>
          <w:sz w:val="31"/>
        </w:rPr>
        <w:t>the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z w:val="31"/>
        </w:rPr>
        <w:t xml:space="preserve">update </w:t>
      </w:r>
      <w:r>
        <w:rPr>
          <w:b/>
          <w:color w:val="2C2828"/>
          <w:spacing w:val="-5"/>
          <w:sz w:val="31"/>
        </w:rPr>
        <w:t>set</w:t>
      </w:r>
    </w:p>
    <w:p w14:paraId="260BFBF6">
      <w:pPr>
        <w:pStyle w:val="7"/>
        <w:rPr>
          <w:b/>
          <w:sz w:val="31"/>
        </w:rPr>
      </w:pPr>
    </w:p>
    <w:p w14:paraId="191ED340">
      <w:pPr>
        <w:pStyle w:val="7"/>
        <w:spacing w:before="310"/>
        <w:rPr>
          <w:b/>
          <w:sz w:val="31"/>
        </w:rPr>
      </w:pPr>
    </w:p>
    <w:p w14:paraId="6FB63D39">
      <w:pPr>
        <w:pStyle w:val="8"/>
        <w:numPr>
          <w:ilvl w:val="0"/>
          <w:numId w:val="8"/>
        </w:numPr>
        <w:tabs>
          <w:tab w:val="left" w:pos="1577"/>
        </w:tabs>
        <w:spacing w:line="240" w:lineRule="auto"/>
        <w:ind w:left="1577" w:hanging="285"/>
        <w:jc w:val="left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instance</w:t>
      </w:r>
      <w:r>
        <w:rPr>
          <w:spacing w:val="-2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incognito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window</w:t>
      </w:r>
    </w:p>
    <w:p w14:paraId="17CD7D4F">
      <w:pPr>
        <w:pStyle w:val="8"/>
        <w:numPr>
          <w:ilvl w:val="0"/>
          <w:numId w:val="8"/>
        </w:numPr>
        <w:tabs>
          <w:tab w:val="left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Login with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credentials</w:t>
      </w:r>
    </w:p>
    <w:p w14:paraId="61A6C0C4">
      <w:pPr>
        <w:pStyle w:val="8"/>
        <w:numPr>
          <w:ilvl w:val="0"/>
          <w:numId w:val="8"/>
        </w:numPr>
        <w:tabs>
          <w:tab w:val="left" w:pos="1577"/>
        </w:tabs>
        <w:spacing w:line="316" w:lineRule="exact"/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1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sets</w:t>
      </w:r>
    </w:p>
    <w:p w14:paraId="2DDE4037">
      <w:pPr>
        <w:pStyle w:val="8"/>
        <w:numPr>
          <w:ilvl w:val="0"/>
          <w:numId w:val="8"/>
        </w:numPr>
        <w:tabs>
          <w:tab w:val="left" w:pos="1577"/>
        </w:tabs>
        <w:ind w:left="1577" w:hanging="285"/>
        <w:jc w:val="left"/>
        <w:rPr>
          <w:sz w:val="28"/>
        </w:rPr>
      </w:pPr>
      <w:r>
        <w:rPr>
          <w:sz w:val="28"/>
        </w:rPr>
        <w:t>Select</w:t>
      </w:r>
      <w:r>
        <w:rPr>
          <w:spacing w:val="16"/>
          <w:sz w:val="28"/>
        </w:rPr>
        <w:t xml:space="preserve"> </w:t>
      </w:r>
      <w:r>
        <w:rPr>
          <w:sz w:val="28"/>
        </w:rPr>
        <w:t>“Retrieved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z w:val="28"/>
        </w:rPr>
        <w:t>set”</w:t>
      </w:r>
      <w:r>
        <w:rPr>
          <w:spacing w:val="-22"/>
          <w:sz w:val="28"/>
        </w:rPr>
        <w:t xml:space="preserve"> </w:t>
      </w:r>
      <w:r>
        <w:rPr>
          <w:sz w:val="28"/>
        </w:rPr>
        <w:t>under</w:t>
      </w:r>
      <w:r>
        <w:rPr>
          <w:spacing w:val="-19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pacing w:val="-5"/>
          <w:sz w:val="28"/>
        </w:rPr>
        <w:t>set</w:t>
      </w:r>
    </w:p>
    <w:p w14:paraId="3D04B945">
      <w:pPr>
        <w:pStyle w:val="8"/>
        <w:numPr>
          <w:ilvl w:val="0"/>
          <w:numId w:val="8"/>
        </w:numPr>
        <w:tabs>
          <w:tab w:val="left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It</w:t>
      </w:r>
      <w:r>
        <w:rPr>
          <w:spacing w:val="13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retrieved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scroll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down</w:t>
      </w:r>
    </w:p>
    <w:p w14:paraId="61B66D1E">
      <w:pPr>
        <w:pStyle w:val="8"/>
        <w:numPr>
          <w:ilvl w:val="0"/>
          <w:numId w:val="8"/>
        </w:numPr>
        <w:tabs>
          <w:tab w:val="left" w:pos="1577"/>
        </w:tabs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13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Import</w:t>
      </w:r>
      <w:r>
        <w:rPr>
          <w:spacing w:val="-17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 from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XML</w:t>
      </w:r>
    </w:p>
    <w:p w14:paraId="25A3E27C">
      <w:pPr>
        <w:pStyle w:val="7"/>
        <w:rPr>
          <w:sz w:val="20"/>
        </w:rPr>
      </w:pPr>
    </w:p>
    <w:p w14:paraId="126785FB">
      <w:pPr>
        <w:pStyle w:val="7"/>
        <w:rPr>
          <w:sz w:val="20"/>
        </w:rPr>
      </w:pPr>
    </w:p>
    <w:p w14:paraId="56DF3675">
      <w:pPr>
        <w:pStyle w:val="7"/>
        <w:rPr>
          <w:sz w:val="20"/>
        </w:rPr>
      </w:pPr>
    </w:p>
    <w:p w14:paraId="6041E23B">
      <w:pPr>
        <w:pStyle w:val="7"/>
        <w:rPr>
          <w:sz w:val="20"/>
        </w:rPr>
      </w:pPr>
    </w:p>
    <w:p w14:paraId="4D2326AF">
      <w:pPr>
        <w:pStyle w:val="7"/>
        <w:rPr>
          <w:sz w:val="20"/>
        </w:rPr>
      </w:pPr>
    </w:p>
    <w:p w14:paraId="03F45467">
      <w:pPr>
        <w:pStyle w:val="7"/>
        <w:spacing w:before="216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1221105</wp:posOffset>
            </wp:positionH>
            <wp:positionV relativeFrom="paragraph">
              <wp:posOffset>298450</wp:posOffset>
            </wp:positionV>
            <wp:extent cx="5695950" cy="2750185"/>
            <wp:effectExtent l="0" t="0" r="0" b="0"/>
            <wp:wrapTopAndBottom/>
            <wp:docPr id="1039" name="Image 16" descr="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Image 16" descr="11.jpg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81693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45BE4AC8">
      <w:pPr>
        <w:pStyle w:val="7"/>
      </w:pPr>
    </w:p>
    <w:p w14:paraId="510FACED">
      <w:pPr>
        <w:pStyle w:val="7"/>
      </w:pPr>
    </w:p>
    <w:p w14:paraId="5005284C">
      <w:pPr>
        <w:pStyle w:val="7"/>
        <w:spacing w:before="110"/>
      </w:pPr>
    </w:p>
    <w:p w14:paraId="428C9D9C">
      <w:pPr>
        <w:pStyle w:val="8"/>
        <w:numPr>
          <w:ilvl w:val="0"/>
          <w:numId w:val="8"/>
        </w:numPr>
        <w:tabs>
          <w:tab w:val="left" w:pos="1276"/>
        </w:tabs>
        <w:spacing w:line="240" w:lineRule="auto"/>
        <w:ind w:left="1276" w:hanging="210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downloaded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24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XML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file</w:t>
      </w:r>
    </w:p>
    <w:p w14:paraId="562D3AE6">
      <w:pPr>
        <w:pStyle w:val="8"/>
        <w:numPr>
          <w:ilvl w:val="0"/>
          <w:numId w:val="8"/>
        </w:numPr>
        <w:tabs>
          <w:tab w:val="left" w:pos="1290"/>
        </w:tabs>
        <w:spacing w:before="293" w:line="240" w:lineRule="auto"/>
        <w:ind w:left="1290" w:hanging="209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gets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uploaded.</w:t>
      </w:r>
    </w:p>
    <w:p w14:paraId="6AC720F6">
      <w:pPr>
        <w:pStyle w:val="7"/>
        <w:rPr>
          <w:sz w:val="20"/>
        </w:rPr>
      </w:pPr>
    </w:p>
    <w:p w14:paraId="758D147E">
      <w:pPr>
        <w:pStyle w:val="7"/>
        <w:spacing w:before="190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281940</wp:posOffset>
            </wp:positionV>
            <wp:extent cx="5820410" cy="3437890"/>
            <wp:effectExtent l="0" t="0" r="0" b="0"/>
            <wp:wrapTopAndBottom/>
            <wp:docPr id="1040" name="Image 17" descr="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 17" descr="12.jpg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029EA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592A16D8">
      <w:pPr>
        <w:pStyle w:val="7"/>
      </w:pPr>
    </w:p>
    <w:p w14:paraId="4F64F533">
      <w:pPr>
        <w:pStyle w:val="7"/>
      </w:pPr>
    </w:p>
    <w:p w14:paraId="03B9882D">
      <w:pPr>
        <w:pStyle w:val="7"/>
        <w:spacing w:before="170"/>
      </w:pPr>
    </w:p>
    <w:p w14:paraId="14E432C6">
      <w:pPr>
        <w:pStyle w:val="8"/>
        <w:numPr>
          <w:ilvl w:val="0"/>
          <w:numId w:val="8"/>
        </w:numPr>
        <w:tabs>
          <w:tab w:val="left" w:pos="1290"/>
        </w:tabs>
        <w:spacing w:line="240" w:lineRule="auto"/>
        <w:ind w:left="1290" w:hanging="209"/>
        <w:jc w:val="left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r>
        <w:rPr>
          <w:sz w:val="28"/>
        </w:rPr>
        <w:t>retrieved</w:t>
      </w:r>
      <w:r>
        <w:rPr>
          <w:spacing w:val="-9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project‟</w:t>
      </w:r>
    </w:p>
    <w:p w14:paraId="4E114716">
      <w:pPr>
        <w:pStyle w:val="7"/>
        <w:spacing w:before="1"/>
      </w:pPr>
    </w:p>
    <w:p w14:paraId="6471AD03">
      <w:pPr>
        <w:pStyle w:val="8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preview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pacing w:val="-5"/>
          <w:sz w:val="28"/>
        </w:rPr>
        <w:t>set</w:t>
      </w:r>
    </w:p>
    <w:p w14:paraId="0E7662E8">
      <w:pPr>
        <w:pStyle w:val="7"/>
        <w:spacing w:before="2"/>
      </w:pPr>
    </w:p>
    <w:p w14:paraId="7863B49F">
      <w:pPr>
        <w:pStyle w:val="8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5"/>
          <w:sz w:val="28"/>
        </w:rPr>
        <w:t>set</w:t>
      </w:r>
    </w:p>
    <w:p w14:paraId="72DEF5B0">
      <w:pPr>
        <w:pStyle w:val="7"/>
        <w:spacing w:before="17"/>
      </w:pPr>
    </w:p>
    <w:p w14:paraId="723564C8">
      <w:pPr>
        <w:pStyle w:val="8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also see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1"/>
          <w:sz w:val="28"/>
        </w:rPr>
        <w:t xml:space="preserve"> </w:t>
      </w:r>
      <w:r>
        <w:rPr>
          <w:sz w:val="28"/>
        </w:rPr>
        <w:t>tab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updates</w:t>
      </w:r>
    </w:p>
    <w:p w14:paraId="69BDDB32">
      <w:pPr>
        <w:pStyle w:val="7"/>
        <w:spacing w:before="1"/>
      </w:pPr>
    </w:p>
    <w:p w14:paraId="02ABE6DA">
      <w:pPr>
        <w:pStyle w:val="8"/>
        <w:numPr>
          <w:ilvl w:val="0"/>
          <w:numId w:val="8"/>
        </w:numPr>
        <w:tabs>
          <w:tab w:val="left" w:pos="1425"/>
        </w:tabs>
        <w:spacing w:before="1" w:line="278" w:lineRule="auto"/>
        <w:ind w:left="1081" w:right="1284" w:firstLine="0"/>
        <w:jc w:val="left"/>
        <w:rPr>
          <w:sz w:val="28"/>
        </w:rPr>
      </w:pPr>
      <w:r>
        <w:rPr>
          <w:sz w:val="28"/>
        </w:rPr>
        <w:t>After committing</w:t>
      </w:r>
      <w:r>
        <w:rPr>
          <w:spacing w:val="-18"/>
          <w:sz w:val="28"/>
        </w:rPr>
        <w:t xml:space="preserve"> </w:t>
      </w:r>
      <w:r>
        <w:rPr>
          <w:sz w:val="28"/>
        </w:rPr>
        <w:t>update</w:t>
      </w:r>
      <w:r>
        <w:rPr>
          <w:spacing w:val="-17"/>
          <w:sz w:val="28"/>
        </w:rPr>
        <w:t xml:space="preserve"> </w:t>
      </w:r>
      <w:r>
        <w:rPr>
          <w:sz w:val="28"/>
        </w:rPr>
        <w:t>set in</w:t>
      </w:r>
      <w:r>
        <w:rPr>
          <w:spacing w:val="-1"/>
          <w:sz w:val="28"/>
        </w:rPr>
        <w:t xml:space="preserve"> </w:t>
      </w:r>
      <w:r>
        <w:rPr>
          <w:sz w:val="28"/>
        </w:rPr>
        <w:t>this instance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20"/>
          <w:sz w:val="28"/>
        </w:rPr>
        <w:t xml:space="preserve"> </w:t>
      </w:r>
      <w:r>
        <w:rPr>
          <w:sz w:val="28"/>
        </w:rPr>
        <w:t>get</w:t>
      </w:r>
      <w:r>
        <w:rPr>
          <w:spacing w:val="40"/>
          <w:sz w:val="28"/>
        </w:rPr>
        <w:t xml:space="preserve"> </w:t>
      </w:r>
      <w:r>
        <w:rPr>
          <w:sz w:val="28"/>
        </w:rPr>
        <w:t>all</w:t>
      </w:r>
      <w:r>
        <w:rPr>
          <w:spacing w:val="-16"/>
          <w:sz w:val="28"/>
        </w:rPr>
        <w:t xml:space="preserve"> </w:t>
      </w:r>
      <w:r>
        <w:rPr>
          <w:sz w:val="28"/>
        </w:rPr>
        <w:t>updates which are done</w:t>
      </w:r>
      <w:r>
        <w:rPr>
          <w:spacing w:val="-2"/>
          <w:sz w:val="28"/>
        </w:rPr>
        <w:t xml:space="preserve"> </w:t>
      </w:r>
      <w:r>
        <w:rPr>
          <w:sz w:val="28"/>
        </w:rPr>
        <w:t>in the previous instance</w:t>
      </w:r>
    </w:p>
    <w:p w14:paraId="1CC2A05A">
      <w:pPr>
        <w:pStyle w:val="7"/>
        <w:rPr>
          <w:sz w:val="20"/>
        </w:rPr>
      </w:pPr>
    </w:p>
    <w:p w14:paraId="0A2A8260">
      <w:pPr>
        <w:pStyle w:val="7"/>
        <w:spacing w:before="75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1352550</wp:posOffset>
            </wp:positionH>
            <wp:positionV relativeFrom="paragraph">
              <wp:posOffset>208280</wp:posOffset>
            </wp:positionV>
            <wp:extent cx="5158740" cy="3238500"/>
            <wp:effectExtent l="0" t="0" r="0" b="0"/>
            <wp:wrapTopAndBottom/>
            <wp:docPr id="1041" name="Image 18" descr="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Image 18" descr="13.jpg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4865B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4D3A7E7D">
      <w:pPr>
        <w:pStyle w:val="7"/>
      </w:pPr>
    </w:p>
    <w:p w14:paraId="5F412913">
      <w:pPr>
        <w:pStyle w:val="7"/>
      </w:pPr>
    </w:p>
    <w:p w14:paraId="4961D7B9">
      <w:pPr>
        <w:pStyle w:val="7"/>
        <w:spacing w:before="22"/>
      </w:pPr>
    </w:p>
    <w:p w14:paraId="61D1D108">
      <w:pPr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18"/>
          <w:sz w:val="28"/>
        </w:rPr>
        <w:t xml:space="preserve"> </w:t>
      </w:r>
      <w:r>
        <w:rPr>
          <w:b/>
          <w:color w:val="434343"/>
          <w:sz w:val="28"/>
        </w:rPr>
        <w:t>7</w:t>
      </w:r>
      <w:r>
        <w:rPr>
          <w:b/>
          <w:color w:val="434343"/>
          <w:spacing w:val="-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44"/>
          <w:sz w:val="28"/>
        </w:rPr>
        <w:t xml:space="preserve"> </w:t>
      </w:r>
      <w:r>
        <w:rPr>
          <w:b/>
          <w:color w:val="2C2828"/>
          <w:spacing w:val="-2"/>
          <w:sz w:val="31"/>
        </w:rPr>
        <w:t>Testing</w:t>
      </w:r>
    </w:p>
    <w:p w14:paraId="4DE8E8B4">
      <w:pPr>
        <w:pStyle w:val="7"/>
        <w:spacing w:before="72"/>
        <w:rPr>
          <w:b/>
        </w:rPr>
      </w:pPr>
    </w:p>
    <w:p w14:paraId="45E785FC">
      <w:pPr>
        <w:ind w:left="721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1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13"/>
          <w:sz w:val="28"/>
        </w:rPr>
        <w:t xml:space="preserve"> </w:t>
      </w:r>
      <w:r>
        <w:rPr>
          <w:b/>
          <w:color w:val="2C2828"/>
          <w:sz w:val="31"/>
        </w:rPr>
        <w:t>Test</w:t>
      </w:r>
      <w:r>
        <w:rPr>
          <w:b/>
          <w:color w:val="2C2828"/>
          <w:spacing w:val="17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pacing w:val="-4"/>
          <w:sz w:val="31"/>
        </w:rPr>
        <w:t>Item</w:t>
      </w:r>
    </w:p>
    <w:p w14:paraId="57ADDBB4">
      <w:pPr>
        <w:pStyle w:val="8"/>
        <w:numPr>
          <w:ilvl w:val="0"/>
          <w:numId w:val="9"/>
        </w:numPr>
        <w:tabs>
          <w:tab w:val="left" w:pos="1440"/>
        </w:tabs>
        <w:spacing w:before="287"/>
        <w:ind w:left="1440" w:hanging="359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1"/>
          <w:sz w:val="28"/>
        </w:rPr>
        <w:t xml:space="preserve"> </w:t>
      </w:r>
      <w:r>
        <w:rPr>
          <w:sz w:val="28"/>
        </w:rPr>
        <w:t>navigator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instance</w:t>
      </w:r>
    </w:p>
    <w:p w14:paraId="410F9778">
      <w:pPr>
        <w:pStyle w:val="8"/>
        <w:numPr>
          <w:ilvl w:val="0"/>
          <w:numId w:val="9"/>
        </w:numPr>
        <w:tabs>
          <w:tab w:val="left" w:pos="1440"/>
        </w:tabs>
        <w:spacing w:line="315" w:lineRule="exact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2"/>
          <w:sz w:val="28"/>
        </w:rPr>
        <w:t xml:space="preserve"> </w:t>
      </w:r>
      <w:r>
        <w:rPr>
          <w:sz w:val="28"/>
        </w:rPr>
        <w:t>catalog</w:t>
      </w:r>
      <w:r>
        <w:rPr>
          <w:spacing w:val="-25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 w14:paraId="163A5893">
      <w:pPr>
        <w:pStyle w:val="8"/>
        <w:numPr>
          <w:ilvl w:val="0"/>
          <w:numId w:val="9"/>
        </w:numPr>
        <w:tabs>
          <w:tab w:val="left" w:pos="1440"/>
        </w:tabs>
        <w:spacing w:line="315" w:lineRule="exact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60"/>
          <w:sz w:val="28"/>
        </w:rPr>
        <w:t xml:space="preserve"> </w:t>
      </w:r>
      <w:r>
        <w:rPr>
          <w:sz w:val="28"/>
        </w:rPr>
        <w:t>hardware</w:t>
      </w:r>
      <w:r>
        <w:rPr>
          <w:spacing w:val="-24"/>
          <w:sz w:val="28"/>
        </w:rPr>
        <w:t xml:space="preserve"> </w:t>
      </w:r>
      <w:r>
        <w:rPr>
          <w:sz w:val="28"/>
        </w:rPr>
        <w:t>category</w:t>
      </w:r>
      <w:r>
        <w:rPr>
          <w:spacing w:val="-25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search</w:t>
      </w:r>
      <w:r>
        <w:rPr>
          <w:spacing w:val="-2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item</w:t>
      </w:r>
    </w:p>
    <w:p w14:paraId="229F4027">
      <w:pPr>
        <w:pStyle w:val="8"/>
        <w:numPr>
          <w:ilvl w:val="0"/>
          <w:numId w:val="9"/>
        </w:numPr>
        <w:tabs>
          <w:tab w:val="left" w:pos="1440"/>
        </w:tabs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laptop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  <w:r>
        <w:rPr>
          <w:spacing w:val="-21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44"/>
          <w:sz w:val="28"/>
        </w:rPr>
        <w:t xml:space="preserve"> </w:t>
      </w:r>
      <w:r>
        <w:rPr>
          <w:spacing w:val="-5"/>
          <w:sz w:val="28"/>
        </w:rPr>
        <w:t>it</w:t>
      </w:r>
    </w:p>
    <w:p w14:paraId="4688F71E">
      <w:pPr>
        <w:pStyle w:val="8"/>
        <w:numPr>
          <w:ilvl w:val="0"/>
          <w:numId w:val="9"/>
        </w:numPr>
        <w:tabs>
          <w:tab w:val="left" w:pos="1440"/>
        </w:tabs>
        <w:spacing w:before="8" w:line="240" w:lineRule="auto"/>
        <w:ind w:left="1440" w:hanging="359"/>
        <w:rPr>
          <w:sz w:val="28"/>
        </w:rPr>
      </w:pP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shows</w:t>
      </w:r>
      <w:r>
        <w:rPr>
          <w:spacing w:val="-20"/>
          <w:sz w:val="28"/>
        </w:rPr>
        <w:t xml:space="preserve"> </w:t>
      </w:r>
      <w:r>
        <w:rPr>
          <w:sz w:val="28"/>
        </w:rPr>
        <w:t>three</w:t>
      </w:r>
      <w:r>
        <w:rPr>
          <w:spacing w:val="-20"/>
          <w:sz w:val="28"/>
        </w:rPr>
        <w:t xml:space="preserve"> </w:t>
      </w:r>
      <w:r>
        <w:rPr>
          <w:sz w:val="28"/>
        </w:rPr>
        <w:t xml:space="preserve">variables </w:t>
      </w:r>
      <w:r>
        <w:rPr>
          <w:spacing w:val="-4"/>
          <w:sz w:val="28"/>
        </w:rPr>
        <w:t>only</w:t>
      </w:r>
    </w:p>
    <w:p w14:paraId="3DFF783E">
      <w:pPr>
        <w:pStyle w:val="7"/>
        <w:rPr>
          <w:sz w:val="20"/>
        </w:rPr>
      </w:pPr>
    </w:p>
    <w:p w14:paraId="43B03137">
      <w:pPr>
        <w:pStyle w:val="7"/>
        <w:rPr>
          <w:sz w:val="20"/>
        </w:rPr>
      </w:pPr>
    </w:p>
    <w:p w14:paraId="4CDD8AE9">
      <w:pPr>
        <w:pStyle w:val="7"/>
        <w:spacing w:before="24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5833745" cy="2816225"/>
            <wp:effectExtent l="0" t="0" r="0" b="0"/>
            <wp:wrapTopAndBottom/>
            <wp:docPr id="1042" name="Image 19" descr="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 19" descr="14.jpg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4F33E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5C6865A6">
      <w:pPr>
        <w:pStyle w:val="7"/>
      </w:pPr>
    </w:p>
    <w:p w14:paraId="2BBDDCF9">
      <w:pPr>
        <w:pStyle w:val="7"/>
      </w:pPr>
    </w:p>
    <w:p w14:paraId="281CD96D">
      <w:pPr>
        <w:pStyle w:val="7"/>
        <w:spacing w:before="310"/>
      </w:pPr>
    </w:p>
    <w:p w14:paraId="7E39193B">
      <w:pPr>
        <w:pStyle w:val="8"/>
        <w:numPr>
          <w:ilvl w:val="0"/>
          <w:numId w:val="9"/>
        </w:numPr>
        <w:tabs>
          <w:tab w:val="left" w:pos="1365"/>
        </w:tabs>
        <w:spacing w:line="235" w:lineRule="auto"/>
        <w:ind w:left="1081" w:right="923" w:firstLine="0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 our scenario,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1"/>
          <w:sz w:val="28"/>
        </w:rPr>
        <w:t xml:space="preserve"> </w:t>
      </w:r>
      <w:r>
        <w:rPr>
          <w:sz w:val="28"/>
        </w:rPr>
        <w:t>we</w:t>
      </w:r>
      <w:r>
        <w:rPr>
          <w:spacing w:val="-21"/>
          <w:sz w:val="28"/>
        </w:rPr>
        <w:t xml:space="preserve"> </w:t>
      </w:r>
      <w:r>
        <w:rPr>
          <w:sz w:val="28"/>
        </w:rPr>
        <w:t>click</w:t>
      </w:r>
      <w:r>
        <w:rPr>
          <w:spacing w:val="3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</w:t>
      </w:r>
      <w:r>
        <w:rPr>
          <w:spacing w:val="-13"/>
          <w:sz w:val="28"/>
        </w:rPr>
        <w:t xml:space="preserve"> </w:t>
      </w:r>
      <w:r>
        <w:rPr>
          <w:sz w:val="28"/>
        </w:rPr>
        <w:t>accessories checkbox</w:t>
      </w:r>
      <w:r>
        <w:rPr>
          <w:spacing w:val="-18"/>
          <w:sz w:val="28"/>
        </w:rPr>
        <w:t xml:space="preserve"> </w:t>
      </w:r>
      <w:r>
        <w:rPr>
          <w:sz w:val="28"/>
        </w:rPr>
        <w:t>then accessories details</w:t>
      </w:r>
      <w:r>
        <w:rPr>
          <w:spacing w:val="-1"/>
          <w:sz w:val="28"/>
        </w:rPr>
        <w:t xml:space="preserve"> </w:t>
      </w:r>
      <w:r>
        <w:rPr>
          <w:sz w:val="28"/>
        </w:rPr>
        <w:t>fields is visible and that should be</w:t>
      </w:r>
      <w:r>
        <w:rPr>
          <w:spacing w:val="-3"/>
          <w:sz w:val="28"/>
        </w:rPr>
        <w:t xml:space="preserve"> </w:t>
      </w:r>
      <w:r>
        <w:rPr>
          <w:sz w:val="28"/>
        </w:rPr>
        <w:t>mandatory</w:t>
      </w:r>
    </w:p>
    <w:p w14:paraId="08B6C339">
      <w:pPr>
        <w:pStyle w:val="8"/>
        <w:numPr>
          <w:ilvl w:val="0"/>
          <w:numId w:val="9"/>
        </w:numPr>
        <w:tabs>
          <w:tab w:val="left" w:pos="1290"/>
        </w:tabs>
        <w:spacing w:before="280" w:line="240" w:lineRule="auto"/>
        <w:ind w:left="1290" w:hanging="209"/>
        <w:rPr>
          <w:sz w:val="28"/>
        </w:rPr>
      </w:pPr>
      <w:r>
        <w:rPr>
          <w:sz w:val="28"/>
        </w:rPr>
        <w:t>Now</w:t>
      </w:r>
      <w:r>
        <w:rPr>
          <w:spacing w:val="58"/>
          <w:sz w:val="28"/>
        </w:rPr>
        <w:t xml:space="preserve"> </w:t>
      </w:r>
      <w:r>
        <w:rPr>
          <w:sz w:val="28"/>
        </w:rPr>
        <w:t>see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results,it</w:t>
      </w:r>
      <w:r>
        <w:rPr>
          <w:spacing w:val="-19"/>
          <w:sz w:val="28"/>
        </w:rPr>
        <w:t xml:space="preserve"> </w:t>
      </w:r>
      <w:r>
        <w:rPr>
          <w:sz w:val="28"/>
        </w:rPr>
        <w:t>fulfills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59BE3B32">
      <w:pPr>
        <w:pStyle w:val="7"/>
        <w:rPr>
          <w:sz w:val="20"/>
        </w:rPr>
      </w:pPr>
    </w:p>
    <w:p w14:paraId="03D1A616">
      <w:pPr>
        <w:pStyle w:val="7"/>
        <w:rPr>
          <w:sz w:val="20"/>
        </w:rPr>
      </w:pPr>
    </w:p>
    <w:p w14:paraId="5C6BFD10">
      <w:pPr>
        <w:pStyle w:val="7"/>
        <w:rPr>
          <w:sz w:val="20"/>
        </w:rPr>
      </w:pPr>
    </w:p>
    <w:p w14:paraId="4629E21C">
      <w:pPr>
        <w:pStyle w:val="7"/>
        <w:spacing w:before="11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1230630</wp:posOffset>
            </wp:positionH>
            <wp:positionV relativeFrom="paragraph">
              <wp:posOffset>236220</wp:posOffset>
            </wp:positionV>
            <wp:extent cx="5681980" cy="2685415"/>
            <wp:effectExtent l="0" t="0" r="0" b="0"/>
            <wp:wrapTopAndBottom/>
            <wp:docPr id="1043" name="Image 20" descr="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Image 20" descr="15.jpg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6559D">
      <w:pPr>
        <w:pStyle w:val="7"/>
        <w:rPr>
          <w:sz w:val="20"/>
        </w:rPr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3595FE2A">
      <w:pPr>
        <w:pStyle w:val="7"/>
        <w:rPr>
          <w:sz w:val="31"/>
        </w:rPr>
      </w:pPr>
    </w:p>
    <w:p w14:paraId="7347B395">
      <w:pPr>
        <w:pStyle w:val="7"/>
        <w:rPr>
          <w:sz w:val="31"/>
        </w:rPr>
      </w:pPr>
    </w:p>
    <w:p w14:paraId="5DCF4446">
      <w:pPr>
        <w:pStyle w:val="7"/>
        <w:rPr>
          <w:sz w:val="31"/>
        </w:rPr>
      </w:pPr>
    </w:p>
    <w:p w14:paraId="6FD5D759">
      <w:pPr>
        <w:pStyle w:val="7"/>
        <w:rPr>
          <w:sz w:val="31"/>
        </w:rPr>
      </w:pPr>
    </w:p>
    <w:p w14:paraId="1CC49E9F">
      <w:pPr>
        <w:pStyle w:val="7"/>
        <w:rPr>
          <w:sz w:val="31"/>
        </w:rPr>
      </w:pPr>
    </w:p>
    <w:p w14:paraId="0B25CC19">
      <w:pPr>
        <w:pStyle w:val="7"/>
        <w:rPr>
          <w:sz w:val="31"/>
        </w:rPr>
      </w:pPr>
    </w:p>
    <w:p w14:paraId="713E7E30">
      <w:pPr>
        <w:pStyle w:val="7"/>
        <w:rPr>
          <w:sz w:val="31"/>
        </w:rPr>
      </w:pPr>
    </w:p>
    <w:p w14:paraId="46ADD207">
      <w:pPr>
        <w:pStyle w:val="7"/>
        <w:spacing w:before="283"/>
        <w:rPr>
          <w:sz w:val="31"/>
        </w:rPr>
      </w:pPr>
    </w:p>
    <w:p w14:paraId="5461F04A">
      <w:pPr>
        <w:pStyle w:val="3"/>
        <w:rPr>
          <w:sz w:val="30"/>
        </w:rPr>
      </w:pPr>
      <w:r>
        <w:t>Conclusion</w:t>
      </w:r>
      <w:r>
        <w:rPr>
          <w:spacing w:val="13"/>
        </w:rPr>
        <w:t xml:space="preserve"> </w:t>
      </w:r>
      <w:r>
        <w:rPr>
          <w:spacing w:val="-10"/>
          <w:sz w:val="30"/>
        </w:rPr>
        <w:t>:</w:t>
      </w:r>
    </w:p>
    <w:p w14:paraId="060E03A2">
      <w:pPr>
        <w:pStyle w:val="7"/>
        <w:spacing w:before="20"/>
        <w:rPr>
          <w:b/>
          <w:sz w:val="31"/>
        </w:rPr>
      </w:pPr>
    </w:p>
    <w:p w14:paraId="57BBA6BD">
      <w:pPr>
        <w:pStyle w:val="7"/>
        <w:spacing w:before="1" w:line="276" w:lineRule="auto"/>
        <w:ind w:left="721" w:right="720" w:firstLine="360"/>
        <w:jc w:val="both"/>
      </w:pPr>
      <w:r>
        <w:t>The Laptop Request</w:t>
      </w:r>
      <w:r>
        <w:rPr>
          <w:spacing w:val="-5"/>
        </w:rPr>
        <w:t xml:space="preserve"> </w:t>
      </w:r>
      <w:r>
        <w:t>Catalog</w:t>
      </w:r>
      <w:r>
        <w:rPr>
          <w:spacing w:val="-18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 xml:space="preserve">project successfully streamlines </w:t>
      </w:r>
      <w:r>
        <w:rPr>
          <w:spacing w:val="15"/>
        </w:rPr>
        <w:t xml:space="preserve">the </w:t>
      </w:r>
      <w:r>
        <w:t>p</w:t>
      </w:r>
      <w:r>
        <w:rPr>
          <w:spacing w:val="-18"/>
        </w:rPr>
        <w:t xml:space="preserve"> </w:t>
      </w:r>
      <w:r>
        <w:rPr>
          <w:spacing w:val="11"/>
        </w:rPr>
        <w:t xml:space="preserve">rocess </w:t>
      </w:r>
      <w:r>
        <w:t>of requesting</w:t>
      </w:r>
      <w:r>
        <w:rPr>
          <w:spacing w:val="-8"/>
        </w:rPr>
        <w:t xml:space="preserve"> </w:t>
      </w:r>
      <w:r>
        <w:t>laptops within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 by leveraging</w:t>
      </w:r>
      <w:r>
        <w:rPr>
          <w:spacing w:val="-8"/>
        </w:rPr>
        <w:t xml:space="preserve"> </w:t>
      </w:r>
      <w:r>
        <w:t>ServiceNow's</w:t>
      </w:r>
      <w:r>
        <w:rPr>
          <w:spacing w:val="13"/>
        </w:rPr>
        <w:t xml:space="preserve"> Service </w:t>
      </w:r>
      <w:r>
        <w:t>Catalog</w:t>
      </w:r>
      <w:r>
        <w:rPr>
          <w:spacing w:val="-13"/>
        </w:rPr>
        <w:t xml:space="preserve"> </w:t>
      </w:r>
      <w:r>
        <w:t>capabilities.</w:t>
      </w:r>
      <w:r>
        <w:rPr>
          <w:spacing w:val="-18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 of</w:t>
      </w:r>
      <w:r>
        <w:rPr>
          <w:spacing w:val="-9"/>
        </w:rPr>
        <w:t xml:space="preserve"> </w:t>
      </w:r>
      <w:r>
        <w:t xml:space="preserve">a dynamic </w:t>
      </w:r>
      <w:r>
        <w:rPr>
          <w:spacing w:val="13"/>
        </w:rPr>
        <w:t xml:space="preserve">catalog </w:t>
      </w:r>
      <w:r>
        <w:rPr>
          <w:spacing w:val="12"/>
        </w:rPr>
        <w:t xml:space="preserve">item, </w:t>
      </w:r>
      <w:r>
        <w:rPr>
          <w:spacing w:val="15"/>
        </w:rPr>
        <w:t xml:space="preserve">the </w:t>
      </w:r>
      <w:r>
        <w:t>project ensures that</w:t>
      </w:r>
      <w:r>
        <w:rPr>
          <w:spacing w:val="-7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 intuitive</w:t>
      </w:r>
      <w:r>
        <w:rPr>
          <w:spacing w:val="-11"/>
        </w:rPr>
        <w:t xml:space="preserve"> </w:t>
      </w:r>
      <w:r>
        <w:t>and user-</w:t>
      </w:r>
      <w:r>
        <w:rPr>
          <w:spacing w:val="9"/>
        </w:rPr>
        <w:t xml:space="preserve">friendly </w:t>
      </w:r>
      <w:r>
        <w:rPr>
          <w:spacing w:val="13"/>
        </w:rPr>
        <w:t xml:space="preserve">interface, </w:t>
      </w:r>
      <w:r>
        <w:rPr>
          <w:spacing w:val="12"/>
        </w:rPr>
        <w:t xml:space="preserve">reducing </w:t>
      </w:r>
      <w:r>
        <w:t>errors and</w:t>
      </w:r>
      <w:r>
        <w:rPr>
          <w:spacing w:val="-18"/>
        </w:rPr>
        <w:t xml:space="preserve"> </w:t>
      </w:r>
      <w:r>
        <w:t>improving</w:t>
      </w:r>
      <w:r>
        <w:rPr>
          <w:spacing w:val="-17"/>
        </w:rPr>
        <w:t xml:space="preserve"> </w:t>
      </w:r>
      <w:r>
        <w:t>efficiency. This project demonstrates</w:t>
      </w:r>
      <w:r>
        <w:rPr>
          <w:spacing w:val="-15"/>
        </w:rPr>
        <w:t xml:space="preserve"> </w:t>
      </w:r>
      <w:r>
        <w:rPr>
          <w:spacing w:val="14"/>
        </w:rPr>
        <w:t xml:space="preserve">how </w:t>
      </w:r>
      <w:r>
        <w:rPr>
          <w:spacing w:val="13"/>
        </w:rPr>
        <w:t xml:space="preserve">ServiceNow </w:t>
      </w:r>
      <w:r>
        <w:rPr>
          <w:spacing w:val="10"/>
        </w:rPr>
        <w:t xml:space="preserve">can </w:t>
      </w:r>
      <w:r>
        <w:t>be used to replace</w:t>
      </w:r>
      <w:r>
        <w:rPr>
          <w:spacing w:val="-14"/>
        </w:rPr>
        <w:t xml:space="preserve"> </w:t>
      </w:r>
      <w:r>
        <w:t>manual, error-prone</w:t>
      </w:r>
      <w:r>
        <w:rPr>
          <w:spacing w:val="-14"/>
        </w:rPr>
        <w:t xml:space="preserve"> </w:t>
      </w:r>
      <w:r>
        <w:t xml:space="preserve">processes </w:t>
      </w:r>
      <w:r>
        <w:rPr>
          <w:spacing w:val="9"/>
        </w:rPr>
        <w:t xml:space="preserve">with </w:t>
      </w:r>
      <w:r>
        <w:rPr>
          <w:spacing w:val="13"/>
        </w:rPr>
        <w:t xml:space="preserve">automated, </w:t>
      </w:r>
      <w:r>
        <w:rPr>
          <w:spacing w:val="10"/>
        </w:rPr>
        <w:t xml:space="preserve">efficient, </w:t>
      </w:r>
      <w:r>
        <w:rPr>
          <w:spacing w:val="14"/>
        </w:rPr>
        <w:t xml:space="preserve">and </w:t>
      </w:r>
      <w:r>
        <w:t>user- centric solutions. It not only improves service delivery but also enhances employee satisfaction by providing a modern and streamlined request experience.</w:t>
      </w:r>
    </w:p>
    <w:p w14:paraId="2E390608">
      <w:pPr>
        <w:pStyle w:val="7"/>
        <w:spacing w:line="276" w:lineRule="auto"/>
        <w:jc w:val="both"/>
        <w:sectPr>
          <w:pgSz w:w="12240" w:h="15840"/>
          <w:pgMar w:top="1140" w:right="720" w:bottom="280" w:left="720" w:header="256" w:footer="0" w:gutter="0"/>
          <w:cols w:space="720" w:num="1"/>
        </w:sectPr>
      </w:pPr>
    </w:p>
    <w:p w14:paraId="6F864C4D">
      <w:pPr>
        <w:pStyle w:val="7"/>
        <w:spacing w:before="4"/>
        <w:rPr>
          <w:sz w:val="17"/>
        </w:rPr>
      </w:pPr>
    </w:p>
    <w:sectPr>
      <w:headerReference r:id="rId4" w:type="default"/>
      <w:pgSz w:w="12240" w:h="15840"/>
      <w:pgMar w:top="1820" w:right="720" w:bottom="280" w:left="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BF716">
    <w:pPr>
      <w:pStyle w:val="7"/>
      <w:spacing w:line="14" w:lineRule="auto"/>
      <w:rPr>
        <w:sz w:val="20"/>
      </w:rPr>
    </w:pPr>
    <w:r>
      <w:rPr>
        <w:sz w:val="20"/>
        <w:lang w:val="en-IN" w:eastAsia="en-IN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295275</wp:posOffset>
          </wp:positionH>
          <wp:positionV relativeFrom="page">
            <wp:posOffset>162560</wp:posOffset>
          </wp:positionV>
          <wp:extent cx="1849755" cy="544195"/>
          <wp:effectExtent l="0" t="0" r="0" b="0"/>
          <wp:wrapNone/>
          <wp:docPr id="4097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 4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9754" cy="54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n-IN" w:eastAsia="en-IN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5944870</wp:posOffset>
          </wp:positionH>
          <wp:positionV relativeFrom="page">
            <wp:posOffset>333375</wp:posOffset>
          </wp:positionV>
          <wp:extent cx="1338580" cy="357505"/>
          <wp:effectExtent l="0" t="0" r="0" b="0"/>
          <wp:wrapNone/>
          <wp:docPr id="4098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Image 5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8579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F98CE7">
    <w:pPr>
      <w:pStyle w:val="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0"/>
      <w:numFmt w:val="bullet"/>
      <w:lvlText w:val=""/>
      <w:lvlJc w:val="left"/>
      <w:pPr>
        <w:ind w:left="144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788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8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9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1442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144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803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1623" w:hanging="286"/>
        <w:jc w:val="right"/>
      </w:pPr>
      <w:rPr>
        <w:rFonts w:hint="default"/>
        <w:spacing w:val="0"/>
        <w:w w:val="101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44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89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1442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1578" w:hanging="28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02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24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6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6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0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2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4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6" w:hanging="286"/>
      </w:pPr>
      <w:rPr>
        <w:rFonts w:hint="default"/>
        <w:lang w:val="en-US" w:eastAsia="en-US" w:bidi="ar-SA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1653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2884" w:hanging="3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4"/>
        <w:w w:val="101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60" w:hanging="3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40" w:hanging="3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20" w:hanging="3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00" w:hanging="3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80" w:hanging="3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0" w:hanging="3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0" w:hanging="316"/>
      </w:pPr>
      <w:rPr>
        <w:rFonts w:hint="default"/>
        <w:lang w:val="en-US" w:eastAsia="en-US" w:bidi="ar-SA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1442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9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qFormat/>
    <w:uiPriority w:val="1"/>
    <w:pPr>
      <w:ind w:left="721"/>
      <w:outlineLvl w:val="1"/>
    </w:pPr>
    <w:rPr>
      <w:b/>
      <w:bCs/>
      <w:sz w:val="31"/>
      <w:szCs w:val="31"/>
    </w:rPr>
  </w:style>
  <w:style w:type="paragraph" w:styleId="4">
    <w:name w:val="heading 3"/>
    <w:basedOn w:val="1"/>
    <w:qFormat/>
    <w:uiPriority w:val="1"/>
    <w:pPr>
      <w:ind w:left="1440" w:hanging="359"/>
      <w:outlineLvl w:val="2"/>
    </w:pPr>
    <w:rPr>
      <w:b/>
      <w:bCs/>
      <w:sz w:val="28"/>
      <w:szCs w:val="28"/>
    </w:rPr>
  </w:style>
  <w:style w:type="character" w:default="1" w:styleId="5">
    <w:name w:val="Default Paragraph Font"/>
    <w:uiPriority w:val="1"/>
  </w:style>
  <w:style w:type="table" w:default="1" w:styleId="6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8"/>
      <w:szCs w:val="28"/>
    </w:rPr>
  </w:style>
  <w:style w:type="paragraph" w:styleId="8">
    <w:name w:val="List Paragraph"/>
    <w:basedOn w:val="1"/>
    <w:qFormat/>
    <w:uiPriority w:val="1"/>
    <w:pPr>
      <w:spacing w:line="319" w:lineRule="exact"/>
      <w:ind w:left="1440" w:hanging="360"/>
    </w:pPr>
  </w:style>
  <w:style w:type="paragraph" w:customStyle="1" w:styleId="9">
    <w:name w:val="Table Paragraph"/>
    <w:basedOn w:val="1"/>
    <w:qFormat/>
    <w:uiPriority w:val="1"/>
  </w:style>
  <w:style w:type="paragraph" w:styleId="10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928</Words>
  <Characters>5091</Characters>
  <Paragraphs>273</Paragraphs>
  <TotalTime>4</TotalTime>
  <ScaleCrop>false</ScaleCrop>
  <LinksUpToDate>false</LinksUpToDate>
  <CharactersWithSpaces>5917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2025-10-15T09:23:00Z</dcterms:created>
  <dc:creator>E。S๛Adhavan</dc:creator>
  <cp:lastModifiedBy>Sree Sree</cp:lastModifiedBy>
  <dcterms:modified xsi:type="dcterms:W3CDTF">2025-10-24T15:17:26Z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1033-12.2.0.22549</vt:lpwstr>
  </property>
  <property fmtid="{D5CDD505-2E9C-101B-9397-08002B2CF9AE}" pid="7" name="ICV">
    <vt:lpwstr>CE32FE9A7749410FAFBD488DEA3C2D94_13</vt:lpwstr>
  </property>
</Properties>
</file>